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7B89B" w14:textId="77777777" w:rsidR="00C104B4" w:rsidRDefault="00C104B4" w:rsidP="00BF1103">
      <w:pPr>
        <w:jc w:val="center"/>
        <w:rPr>
          <w:b/>
          <w:sz w:val="28"/>
          <w:szCs w:val="28"/>
        </w:rPr>
      </w:pPr>
    </w:p>
    <w:p w14:paraId="282FF7A1" w14:textId="7DA1601A" w:rsidR="00BF1103" w:rsidRPr="00BF1103" w:rsidRDefault="00C104B4" w:rsidP="00BF110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Strawman</w:t>
      </w:r>
      <w:proofErr w:type="spellEnd"/>
      <w:r>
        <w:rPr>
          <w:b/>
          <w:sz w:val="28"/>
          <w:szCs w:val="28"/>
        </w:rPr>
        <w:t xml:space="preserve"> Data and UX Requirements</w:t>
      </w:r>
    </w:p>
    <w:p w14:paraId="2A864277" w14:textId="0B81376F" w:rsidR="00BF1103" w:rsidRDefault="00C8679C" w:rsidP="00C867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Planning Permit</w:t>
      </w:r>
      <w:r w:rsidR="00B163A0" w:rsidRPr="00BF1103">
        <w:rPr>
          <w:b/>
          <w:sz w:val="28"/>
          <w:szCs w:val="28"/>
        </w:rPr>
        <w:t xml:space="preserve"> Project</w:t>
      </w:r>
      <w:r w:rsidR="00341E6A">
        <w:rPr>
          <w:b/>
          <w:sz w:val="28"/>
          <w:szCs w:val="28"/>
        </w:rPr>
        <w:t xml:space="preserve"> (C3PO)</w:t>
      </w:r>
      <w:bookmarkStart w:id="0" w:name="_GoBack"/>
      <w:bookmarkEnd w:id="0"/>
      <w:r w:rsidR="00B163A0" w:rsidRPr="00BF1103">
        <w:rPr>
          <w:b/>
          <w:sz w:val="28"/>
          <w:szCs w:val="28"/>
        </w:rPr>
        <w:t xml:space="preserve"> </w:t>
      </w:r>
    </w:p>
    <w:p w14:paraId="5F127375" w14:textId="77777777" w:rsidR="00C8679C" w:rsidRPr="00BF1103" w:rsidRDefault="00C8679C" w:rsidP="00C8679C">
      <w:pPr>
        <w:jc w:val="center"/>
        <w:rPr>
          <w:sz w:val="28"/>
          <w:szCs w:val="28"/>
        </w:rPr>
      </w:pPr>
    </w:p>
    <w:p w14:paraId="237B9B45" w14:textId="6588759E" w:rsidR="00001F30" w:rsidRDefault="00CF2BD8" w:rsidP="006E5F6F">
      <w:pPr>
        <w:rPr>
          <w:rFonts w:ascii="Times" w:hAnsi="Times" w:cs="Times"/>
          <w:b/>
          <w:color w:val="434343"/>
          <w:sz w:val="28"/>
          <w:szCs w:val="28"/>
        </w:rPr>
      </w:pPr>
      <w:r>
        <w:rPr>
          <w:rFonts w:cs="Helvetica"/>
          <w:noProof/>
          <w:sz w:val="28"/>
          <w:szCs w:val="28"/>
        </w:rPr>
        <w:drawing>
          <wp:inline distT="0" distB="0" distL="0" distR="0" wp14:anchorId="3F152C0E" wp14:editId="5542B5E1">
            <wp:extent cx="5486400" cy="320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10 at 8.48.2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E831" w14:textId="77777777" w:rsidR="00CF2BD8" w:rsidRPr="00C104B4" w:rsidRDefault="00CF2BD8" w:rsidP="00CF2BD8">
      <w:pPr>
        <w:widowControl w:val="0"/>
        <w:autoSpaceDE w:val="0"/>
        <w:autoSpaceDN w:val="0"/>
        <w:adjustRightInd w:val="0"/>
        <w:rPr>
          <w:rFonts w:cs="Helvetica"/>
          <w:i/>
          <w:sz w:val="28"/>
          <w:szCs w:val="28"/>
        </w:rPr>
      </w:pPr>
      <w:r w:rsidRPr="00C104B4">
        <w:rPr>
          <w:rFonts w:cs="Helvetica"/>
          <w:i/>
          <w:sz w:val="28"/>
          <w:szCs w:val="28"/>
        </w:rPr>
        <w:t>City Web site for new development projects under consideration.</w:t>
      </w:r>
    </w:p>
    <w:p w14:paraId="677A13FE" w14:textId="3E3A8BF8" w:rsidR="00CF2BD8" w:rsidRPr="00C104B4" w:rsidRDefault="00CF2BD8" w:rsidP="00CF2BD8">
      <w:pPr>
        <w:widowControl w:val="0"/>
        <w:autoSpaceDE w:val="0"/>
        <w:autoSpaceDN w:val="0"/>
        <w:adjustRightInd w:val="0"/>
        <w:rPr>
          <w:rFonts w:cs="Helvetica"/>
          <w:i/>
          <w:sz w:val="28"/>
          <w:szCs w:val="28"/>
        </w:rPr>
      </w:pPr>
      <w:r w:rsidRPr="00C104B4">
        <w:rPr>
          <w:rFonts w:cs="Helvetica"/>
          <w:i/>
          <w:sz w:val="28"/>
          <w:szCs w:val="28"/>
        </w:rPr>
        <w:t>Click on parcel on map –brings up list on the left</w:t>
      </w:r>
    </w:p>
    <w:p w14:paraId="7B484EC1" w14:textId="77777777" w:rsidR="00CF2BD8" w:rsidRDefault="00CF2BD8" w:rsidP="00CE4901">
      <w:pPr>
        <w:rPr>
          <w:rFonts w:cs="Times"/>
          <w:b/>
          <w:color w:val="434343"/>
          <w:sz w:val="28"/>
          <w:szCs w:val="28"/>
        </w:rPr>
      </w:pPr>
    </w:p>
    <w:p w14:paraId="20023009" w14:textId="53403A4D" w:rsidR="00CF2BD8" w:rsidRDefault="00C104B4" w:rsidP="00CE4901">
      <w:pPr>
        <w:rPr>
          <w:rFonts w:cs="Times"/>
          <w:b/>
          <w:color w:val="434343"/>
          <w:sz w:val="28"/>
          <w:szCs w:val="28"/>
        </w:rPr>
      </w:pPr>
      <w:r>
        <w:rPr>
          <w:rFonts w:cs="Times"/>
          <w:b/>
          <w:color w:val="434343"/>
          <w:sz w:val="28"/>
          <w:szCs w:val="28"/>
        </w:rPr>
        <w:t xml:space="preserve">Annotated </w:t>
      </w:r>
      <w:r w:rsidRPr="00BE672A">
        <w:rPr>
          <w:rFonts w:cs="Times"/>
          <w:b/>
          <w:i/>
          <w:color w:val="FF0000"/>
          <w:sz w:val="28"/>
          <w:szCs w:val="28"/>
        </w:rPr>
        <w:t>Notes</w:t>
      </w:r>
      <w:r>
        <w:rPr>
          <w:rFonts w:cs="Times"/>
          <w:b/>
          <w:color w:val="434343"/>
          <w:sz w:val="28"/>
          <w:szCs w:val="28"/>
        </w:rPr>
        <w:t xml:space="preserve"> from Original C3PO Product Requirements</w:t>
      </w:r>
    </w:p>
    <w:p w14:paraId="4601EF25" w14:textId="77777777" w:rsidR="00C104B4" w:rsidRDefault="00C104B4" w:rsidP="00CE4901">
      <w:pPr>
        <w:rPr>
          <w:rFonts w:cs="Times"/>
          <w:b/>
          <w:color w:val="434343"/>
          <w:sz w:val="28"/>
          <w:szCs w:val="28"/>
        </w:rPr>
      </w:pPr>
    </w:p>
    <w:p w14:paraId="3E4E7642" w14:textId="631BA5A1" w:rsidR="00CE4901" w:rsidRPr="009405AE" w:rsidRDefault="00CE4901" w:rsidP="00CE4901">
      <w:pPr>
        <w:rPr>
          <w:rFonts w:cs="Times"/>
          <w:b/>
          <w:color w:val="434343"/>
          <w:sz w:val="28"/>
          <w:szCs w:val="28"/>
        </w:rPr>
      </w:pPr>
      <w:r w:rsidRPr="009405AE">
        <w:rPr>
          <w:rFonts w:cs="Times"/>
          <w:b/>
          <w:color w:val="434343"/>
          <w:sz w:val="28"/>
          <w:szCs w:val="28"/>
        </w:rPr>
        <w:t xml:space="preserve">General Requirements and Objectives  </w:t>
      </w:r>
    </w:p>
    <w:p w14:paraId="6718779E" w14:textId="0E5DF072" w:rsidR="00CF2BD8" w:rsidRDefault="00341E6A" w:rsidP="006E5F6F">
      <w:pPr>
        <w:rPr>
          <w:rFonts w:cs="Times"/>
          <w:color w:val="434343"/>
          <w:sz w:val="28"/>
          <w:szCs w:val="28"/>
        </w:rPr>
      </w:pPr>
      <w:r>
        <w:rPr>
          <w:rFonts w:cs="Times"/>
          <w:color w:val="434343"/>
          <w:sz w:val="28"/>
          <w:szCs w:val="28"/>
        </w:rPr>
        <w:t xml:space="preserve">Access to Web site </w:t>
      </w:r>
      <w:r w:rsidR="00CF2BD8">
        <w:rPr>
          <w:rFonts w:cs="Times"/>
          <w:color w:val="434343"/>
          <w:sz w:val="28"/>
          <w:szCs w:val="28"/>
        </w:rPr>
        <w:t xml:space="preserve">in general – </w:t>
      </w:r>
      <w:r w:rsidR="000823F2" w:rsidRPr="00BE672A">
        <w:rPr>
          <w:rFonts w:cs="Times"/>
          <w:b/>
          <w:i/>
          <w:color w:val="FF0000"/>
          <w:sz w:val="28"/>
          <w:szCs w:val="28"/>
        </w:rPr>
        <w:t>link is</w:t>
      </w:r>
      <w:r w:rsidR="000823F2" w:rsidRPr="00BE672A">
        <w:rPr>
          <w:rFonts w:cs="Times"/>
          <w:color w:val="FF0000"/>
          <w:sz w:val="28"/>
          <w:szCs w:val="28"/>
        </w:rPr>
        <w:t xml:space="preserve"> </w:t>
      </w:r>
      <w:r w:rsidR="00CF2BD8" w:rsidRPr="00BE672A">
        <w:rPr>
          <w:rFonts w:cs="Times"/>
          <w:b/>
          <w:i/>
          <w:color w:val="FF0000"/>
          <w:sz w:val="28"/>
          <w:szCs w:val="28"/>
        </w:rPr>
        <w:t>open</w:t>
      </w:r>
      <w:r w:rsidR="000823F2" w:rsidRPr="00BE672A">
        <w:rPr>
          <w:rFonts w:cs="Times"/>
          <w:b/>
          <w:i/>
          <w:color w:val="FF0000"/>
          <w:sz w:val="28"/>
          <w:szCs w:val="28"/>
        </w:rPr>
        <w:t xml:space="preserve"> to public</w:t>
      </w:r>
      <w:r w:rsidR="00CF2BD8">
        <w:rPr>
          <w:rFonts w:cs="Times"/>
          <w:color w:val="434343"/>
          <w:sz w:val="28"/>
          <w:szCs w:val="28"/>
        </w:rPr>
        <w:t>.</w:t>
      </w:r>
    </w:p>
    <w:p w14:paraId="579E8C7E" w14:textId="163A403D" w:rsidR="00CF2BD8" w:rsidRDefault="00CF2BD8" w:rsidP="006E5F6F">
      <w:pPr>
        <w:rPr>
          <w:rFonts w:cs="Times"/>
          <w:color w:val="434343"/>
          <w:sz w:val="28"/>
          <w:szCs w:val="28"/>
        </w:rPr>
      </w:pPr>
      <w:r>
        <w:rPr>
          <w:rFonts w:cs="Times"/>
          <w:color w:val="434343"/>
          <w:sz w:val="28"/>
          <w:szCs w:val="28"/>
        </w:rPr>
        <w:t xml:space="preserve">Access to </w:t>
      </w:r>
      <w:proofErr w:type="gramStart"/>
      <w:r>
        <w:rPr>
          <w:rFonts w:cs="Times"/>
          <w:color w:val="434343"/>
          <w:sz w:val="28"/>
          <w:szCs w:val="28"/>
        </w:rPr>
        <w:t>Direct</w:t>
      </w:r>
      <w:proofErr w:type="gramEnd"/>
      <w:r>
        <w:rPr>
          <w:rFonts w:cs="Times"/>
          <w:color w:val="434343"/>
          <w:sz w:val="28"/>
          <w:szCs w:val="28"/>
        </w:rPr>
        <w:t xml:space="preserve"> links to individual documents – </w:t>
      </w:r>
      <w:r w:rsidR="000823F2" w:rsidRPr="00BE672A">
        <w:rPr>
          <w:rFonts w:cs="Times"/>
          <w:b/>
          <w:i/>
          <w:color w:val="FF0000"/>
          <w:sz w:val="28"/>
          <w:szCs w:val="28"/>
        </w:rPr>
        <w:t>link is</w:t>
      </w:r>
      <w:r w:rsidR="000823F2" w:rsidRPr="00BE672A">
        <w:rPr>
          <w:rFonts w:cs="Times"/>
          <w:color w:val="FF0000"/>
          <w:sz w:val="28"/>
          <w:szCs w:val="28"/>
        </w:rPr>
        <w:t xml:space="preserve"> </w:t>
      </w:r>
      <w:r w:rsidR="000823F2" w:rsidRPr="00BE672A">
        <w:rPr>
          <w:rFonts w:cs="Times"/>
          <w:b/>
          <w:i/>
          <w:color w:val="FF0000"/>
          <w:sz w:val="28"/>
          <w:szCs w:val="28"/>
        </w:rPr>
        <w:t>open to public</w:t>
      </w:r>
      <w:r>
        <w:rPr>
          <w:rFonts w:cs="Times"/>
          <w:color w:val="434343"/>
          <w:sz w:val="28"/>
          <w:szCs w:val="28"/>
        </w:rPr>
        <w:t xml:space="preserve">. </w:t>
      </w:r>
    </w:p>
    <w:p w14:paraId="2E710FE8" w14:textId="77777777" w:rsidR="00010647" w:rsidRPr="009405AE" w:rsidRDefault="00010647" w:rsidP="006E5F6F">
      <w:pPr>
        <w:rPr>
          <w:rFonts w:cs="Times"/>
          <w:color w:val="434343"/>
          <w:sz w:val="28"/>
          <w:szCs w:val="28"/>
        </w:rPr>
      </w:pPr>
    </w:p>
    <w:p w14:paraId="423EEA3A" w14:textId="0E90590C" w:rsidR="00BF1103" w:rsidRPr="009405AE" w:rsidRDefault="00455CE0" w:rsidP="006E5F6F">
      <w:pPr>
        <w:rPr>
          <w:rFonts w:cs="Times"/>
          <w:b/>
          <w:color w:val="434343"/>
          <w:sz w:val="28"/>
          <w:szCs w:val="28"/>
        </w:rPr>
      </w:pPr>
      <w:r w:rsidRPr="009405AE">
        <w:rPr>
          <w:rFonts w:cs="Times"/>
          <w:b/>
          <w:color w:val="434343"/>
          <w:sz w:val="28"/>
          <w:szCs w:val="28"/>
        </w:rPr>
        <w:t xml:space="preserve">User Experience and </w:t>
      </w:r>
      <w:r w:rsidR="00BF1103" w:rsidRPr="009405AE">
        <w:rPr>
          <w:rFonts w:cs="Times"/>
          <w:b/>
          <w:color w:val="434343"/>
          <w:sz w:val="28"/>
          <w:szCs w:val="28"/>
        </w:rPr>
        <w:t xml:space="preserve">Design Requirements </w:t>
      </w:r>
    </w:p>
    <w:p w14:paraId="0E14873E" w14:textId="77777777" w:rsidR="00010647" w:rsidRPr="009405AE" w:rsidRDefault="00010647" w:rsidP="006E5F6F">
      <w:pPr>
        <w:rPr>
          <w:rFonts w:cs="Times"/>
          <w:color w:val="434343"/>
          <w:sz w:val="28"/>
          <w:szCs w:val="28"/>
        </w:rPr>
      </w:pPr>
    </w:p>
    <w:p w14:paraId="30505C33" w14:textId="50D16502" w:rsidR="00001F30" w:rsidRPr="009405AE" w:rsidRDefault="00010647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Web site features should be flexible, elements loosely coupled, allow for extensibility and modernization.</w:t>
      </w:r>
      <w:r w:rsidR="00CF2BD8">
        <w:rPr>
          <w:rFonts w:cs="Times"/>
          <w:color w:val="434343"/>
          <w:sz w:val="28"/>
          <w:szCs w:val="28"/>
        </w:rPr>
        <w:t xml:space="preserve">  </w:t>
      </w:r>
      <w:r w:rsidR="00CF2BD8" w:rsidRPr="00BE672A">
        <w:rPr>
          <w:rFonts w:cs="Times"/>
          <w:i/>
          <w:color w:val="FF0000"/>
          <w:sz w:val="28"/>
          <w:szCs w:val="28"/>
        </w:rPr>
        <w:t>Discuss with City</w:t>
      </w:r>
      <w:r w:rsidR="00CF2BD8">
        <w:rPr>
          <w:rFonts w:cs="Times"/>
          <w:color w:val="434343"/>
          <w:sz w:val="28"/>
          <w:szCs w:val="28"/>
        </w:rPr>
        <w:t xml:space="preserve">.  </w:t>
      </w:r>
      <w:r w:rsidR="003F59EF">
        <w:rPr>
          <w:rFonts w:cs="Times"/>
          <w:color w:val="434343"/>
          <w:sz w:val="28"/>
          <w:szCs w:val="28"/>
        </w:rPr>
        <w:br/>
      </w:r>
      <w:r w:rsidR="003F59EF">
        <w:rPr>
          <w:rFonts w:cs="Times"/>
          <w:color w:val="434343"/>
          <w:sz w:val="28"/>
          <w:szCs w:val="28"/>
        </w:rPr>
        <w:br/>
        <w:t xml:space="preserve">Web site updates should be sync’d with City </w:t>
      </w:r>
      <w:proofErr w:type="gramStart"/>
      <w:r w:rsidR="003F59EF">
        <w:rPr>
          <w:rFonts w:cs="Times"/>
          <w:color w:val="434343"/>
          <w:sz w:val="28"/>
          <w:szCs w:val="28"/>
        </w:rPr>
        <w:t>updates</w:t>
      </w:r>
      <w:proofErr w:type="gramEnd"/>
      <w:r w:rsidR="003F59EF">
        <w:rPr>
          <w:rFonts w:cs="Times"/>
          <w:color w:val="434343"/>
          <w:sz w:val="28"/>
          <w:szCs w:val="28"/>
        </w:rPr>
        <w:t xml:space="preserve"> in (close-to) real time.  </w:t>
      </w:r>
      <w:r w:rsidR="003F59EF" w:rsidRPr="00BE672A">
        <w:rPr>
          <w:rFonts w:cs="Times"/>
          <w:i/>
          <w:color w:val="FF0000"/>
          <w:sz w:val="28"/>
          <w:szCs w:val="28"/>
        </w:rPr>
        <w:t>Discuss with City</w:t>
      </w:r>
      <w:r w:rsidR="003F59EF">
        <w:rPr>
          <w:rFonts w:cs="Times"/>
          <w:color w:val="434343"/>
          <w:sz w:val="28"/>
          <w:szCs w:val="28"/>
        </w:rPr>
        <w:t xml:space="preserve">. </w:t>
      </w:r>
    </w:p>
    <w:p w14:paraId="44950A59" w14:textId="77777777" w:rsidR="00010647" w:rsidRPr="009405AE" w:rsidRDefault="00010647" w:rsidP="00001F30">
      <w:pPr>
        <w:rPr>
          <w:rFonts w:cs="Times"/>
          <w:b/>
          <w:color w:val="434343"/>
          <w:sz w:val="28"/>
          <w:szCs w:val="28"/>
        </w:rPr>
      </w:pPr>
    </w:p>
    <w:p w14:paraId="419F8EB0" w14:textId="6F79B3B0" w:rsidR="0043420F" w:rsidRPr="00CF2BD8" w:rsidRDefault="00010647" w:rsidP="00001F30">
      <w:pPr>
        <w:rPr>
          <w:rFonts w:cs="Times"/>
          <w:b/>
          <w:color w:val="434343"/>
          <w:sz w:val="28"/>
          <w:szCs w:val="28"/>
        </w:rPr>
      </w:pPr>
      <w:r w:rsidRPr="009405AE">
        <w:rPr>
          <w:rFonts w:cs="Times"/>
          <w:b/>
          <w:color w:val="434343"/>
          <w:sz w:val="28"/>
          <w:szCs w:val="28"/>
        </w:rPr>
        <w:t>Tech</w:t>
      </w:r>
      <w:r w:rsidR="00811CB6" w:rsidRPr="009405AE">
        <w:rPr>
          <w:rFonts w:cs="Times"/>
          <w:b/>
          <w:color w:val="434343"/>
          <w:sz w:val="28"/>
          <w:szCs w:val="28"/>
        </w:rPr>
        <w:t>nical</w:t>
      </w:r>
      <w:r w:rsidRPr="009405AE">
        <w:rPr>
          <w:rFonts w:cs="Times"/>
          <w:b/>
          <w:color w:val="434343"/>
          <w:sz w:val="28"/>
          <w:szCs w:val="28"/>
        </w:rPr>
        <w:t xml:space="preserve"> Requirements</w:t>
      </w:r>
      <w:r w:rsidR="00012A24" w:rsidRPr="009405AE">
        <w:rPr>
          <w:rFonts w:cs="Times"/>
          <w:b/>
          <w:color w:val="434343"/>
          <w:sz w:val="28"/>
          <w:szCs w:val="28"/>
        </w:rPr>
        <w:t xml:space="preserve"> - Front End</w:t>
      </w:r>
      <w:r w:rsidR="00935E81" w:rsidRPr="009405AE">
        <w:rPr>
          <w:rFonts w:cs="Times"/>
          <w:b/>
          <w:color w:val="434343"/>
          <w:sz w:val="28"/>
          <w:szCs w:val="28"/>
        </w:rPr>
        <w:t xml:space="preserve"> </w:t>
      </w:r>
    </w:p>
    <w:p w14:paraId="2131D327" w14:textId="77777777" w:rsidR="0043420F" w:rsidRPr="009405AE" w:rsidRDefault="0043420F" w:rsidP="00001F30">
      <w:pPr>
        <w:rPr>
          <w:rFonts w:cs="Times"/>
          <w:color w:val="434343"/>
          <w:sz w:val="28"/>
          <w:szCs w:val="28"/>
        </w:rPr>
      </w:pPr>
    </w:p>
    <w:p w14:paraId="6E655356" w14:textId="5E9B16B0" w:rsidR="00935E81" w:rsidRPr="009405AE" w:rsidRDefault="00935E81" w:rsidP="00935E81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  <w:u w:val="single"/>
        </w:rPr>
      </w:pPr>
      <w:r w:rsidRPr="009405AE">
        <w:rPr>
          <w:rFonts w:cs="Helvetica"/>
          <w:sz w:val="28"/>
          <w:szCs w:val="28"/>
          <w:u w:val="single"/>
        </w:rPr>
        <w:t xml:space="preserve">Module 1 - Front Page with List of Projects </w:t>
      </w:r>
    </w:p>
    <w:p w14:paraId="467A3F82" w14:textId="77777777" w:rsidR="00935E81" w:rsidRPr="009405AE" w:rsidRDefault="00935E81" w:rsidP="006E5F6F">
      <w:pPr>
        <w:rPr>
          <w:rFonts w:cs="Times"/>
          <w:color w:val="434343"/>
          <w:sz w:val="28"/>
          <w:szCs w:val="28"/>
        </w:rPr>
      </w:pPr>
    </w:p>
    <w:p w14:paraId="0A4CC49E" w14:textId="4778C28D" w:rsidR="00001F30" w:rsidRPr="009405AE" w:rsidRDefault="00010647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Application shall contain l</w:t>
      </w:r>
      <w:r w:rsidR="00001F30" w:rsidRPr="009405AE">
        <w:rPr>
          <w:rFonts w:cs="Times"/>
          <w:color w:val="434343"/>
          <w:sz w:val="28"/>
          <w:szCs w:val="28"/>
        </w:rPr>
        <w:t xml:space="preserve">ocative functionality – what development projects are planned or in </w:t>
      </w:r>
      <w:r w:rsidRPr="009405AE">
        <w:rPr>
          <w:rFonts w:cs="Times"/>
          <w:color w:val="434343"/>
          <w:sz w:val="28"/>
          <w:szCs w:val="28"/>
        </w:rPr>
        <w:t>process connected to the spot where the user is s</w:t>
      </w:r>
      <w:r w:rsidR="00935E81" w:rsidRPr="009405AE">
        <w:rPr>
          <w:rFonts w:cs="Times"/>
          <w:color w:val="434343"/>
          <w:sz w:val="28"/>
          <w:szCs w:val="28"/>
        </w:rPr>
        <w:t xml:space="preserve">tanding and accessing the app. </w:t>
      </w:r>
      <w:r w:rsidR="00455CE0" w:rsidRPr="009405AE">
        <w:rPr>
          <w:rFonts w:cs="Times"/>
          <w:color w:val="434343"/>
          <w:sz w:val="28"/>
          <w:szCs w:val="28"/>
        </w:rPr>
        <w:t>(See Screen Shots below.)</w:t>
      </w:r>
    </w:p>
    <w:p w14:paraId="3E1FA61C" w14:textId="77777777" w:rsidR="00001F30" w:rsidRPr="009405AE" w:rsidRDefault="00001F30" w:rsidP="006E5F6F">
      <w:pPr>
        <w:rPr>
          <w:rFonts w:cs="Times"/>
          <w:color w:val="434343"/>
          <w:sz w:val="28"/>
          <w:szCs w:val="28"/>
        </w:rPr>
      </w:pPr>
    </w:p>
    <w:p w14:paraId="378D91DD" w14:textId="77777777" w:rsidR="00866BAF" w:rsidRPr="009405AE" w:rsidRDefault="00010647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Upon user click, l</w:t>
      </w:r>
      <w:r w:rsidR="00001F30" w:rsidRPr="009405AE">
        <w:rPr>
          <w:rFonts w:cs="Times"/>
          <w:color w:val="434343"/>
          <w:sz w:val="28"/>
          <w:szCs w:val="28"/>
        </w:rPr>
        <w:t xml:space="preserve">ist of </w:t>
      </w:r>
      <w:r w:rsidRPr="009405AE">
        <w:rPr>
          <w:rFonts w:cs="Times"/>
          <w:color w:val="434343"/>
          <w:sz w:val="28"/>
          <w:szCs w:val="28"/>
        </w:rPr>
        <w:t xml:space="preserve">candidate </w:t>
      </w:r>
      <w:r w:rsidR="00001F30" w:rsidRPr="009405AE">
        <w:rPr>
          <w:rFonts w:cs="Times"/>
          <w:color w:val="434343"/>
          <w:sz w:val="28"/>
          <w:szCs w:val="28"/>
        </w:rPr>
        <w:t xml:space="preserve">projects </w:t>
      </w:r>
      <w:r w:rsidR="00DD560F" w:rsidRPr="009405AE">
        <w:rPr>
          <w:rFonts w:cs="Times"/>
          <w:color w:val="434343"/>
          <w:sz w:val="28"/>
          <w:szCs w:val="28"/>
        </w:rPr>
        <w:t>shall</w:t>
      </w:r>
      <w:r w:rsidRPr="009405AE">
        <w:rPr>
          <w:rFonts w:cs="Times"/>
          <w:color w:val="434343"/>
          <w:sz w:val="28"/>
          <w:szCs w:val="28"/>
        </w:rPr>
        <w:t xml:space="preserve"> </w:t>
      </w:r>
      <w:r w:rsidR="00DD560F" w:rsidRPr="009405AE">
        <w:rPr>
          <w:rFonts w:cs="Times"/>
          <w:color w:val="434343"/>
          <w:sz w:val="28"/>
          <w:szCs w:val="28"/>
        </w:rPr>
        <w:t>appear</w:t>
      </w:r>
      <w:r w:rsidRPr="009405AE">
        <w:rPr>
          <w:rFonts w:cs="Times"/>
          <w:color w:val="434343"/>
          <w:sz w:val="28"/>
          <w:szCs w:val="28"/>
        </w:rPr>
        <w:t>; list should be clickable</w:t>
      </w:r>
      <w:r w:rsidR="00866BAF" w:rsidRPr="009405AE">
        <w:rPr>
          <w:rFonts w:cs="Times"/>
          <w:color w:val="434343"/>
          <w:sz w:val="28"/>
          <w:szCs w:val="28"/>
        </w:rPr>
        <w:t xml:space="preserve">.  </w:t>
      </w:r>
    </w:p>
    <w:p w14:paraId="1E7811EC" w14:textId="71805B14" w:rsidR="00866BAF" w:rsidRPr="009405AE" w:rsidRDefault="00935E81" w:rsidP="00866BAF">
      <w:pPr>
        <w:ind w:left="720"/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For Phase 1, pick </w:t>
      </w:r>
      <w:r w:rsidR="00001F30" w:rsidRPr="009405AE">
        <w:rPr>
          <w:rFonts w:cs="Times"/>
          <w:color w:val="434343"/>
          <w:sz w:val="28"/>
          <w:szCs w:val="28"/>
        </w:rPr>
        <w:t>first 10</w:t>
      </w:r>
      <w:r w:rsidRPr="009405AE">
        <w:rPr>
          <w:rFonts w:cs="Times"/>
          <w:color w:val="434343"/>
          <w:sz w:val="28"/>
          <w:szCs w:val="28"/>
        </w:rPr>
        <w:t xml:space="preserve"> or so</w:t>
      </w:r>
      <w:r w:rsidR="00001F30" w:rsidRPr="009405AE">
        <w:rPr>
          <w:rFonts w:cs="Times"/>
          <w:color w:val="434343"/>
          <w:sz w:val="28"/>
          <w:szCs w:val="28"/>
        </w:rPr>
        <w:t xml:space="preserve"> projects</w:t>
      </w:r>
      <w:r w:rsidR="00010647" w:rsidRPr="009405AE">
        <w:rPr>
          <w:rFonts w:cs="Times"/>
          <w:color w:val="434343"/>
          <w:sz w:val="28"/>
          <w:szCs w:val="28"/>
        </w:rPr>
        <w:t xml:space="preserve"> listed</w:t>
      </w:r>
      <w:r w:rsidR="00001F30" w:rsidRPr="009405AE">
        <w:rPr>
          <w:rFonts w:cs="Times"/>
          <w:color w:val="434343"/>
          <w:sz w:val="28"/>
          <w:szCs w:val="28"/>
        </w:rPr>
        <w:t xml:space="preserve"> on city web site</w:t>
      </w:r>
      <w:r w:rsidR="00866BAF" w:rsidRPr="009405AE">
        <w:rPr>
          <w:rFonts w:cs="Times"/>
          <w:color w:val="434343"/>
          <w:sz w:val="28"/>
          <w:szCs w:val="28"/>
        </w:rPr>
        <w:t>:</w:t>
      </w:r>
    </w:p>
    <w:p w14:paraId="09F0AF43" w14:textId="057B1BFC" w:rsidR="00866BAF" w:rsidRPr="009405AE" w:rsidRDefault="00D40A8C" w:rsidP="00866BAF">
      <w:pPr>
        <w:ind w:left="720"/>
        <w:rPr>
          <w:rFonts w:cs="Times"/>
          <w:color w:val="434343"/>
          <w:sz w:val="28"/>
          <w:szCs w:val="28"/>
        </w:rPr>
      </w:pPr>
      <w:hyperlink r:id="rId9" w:history="1">
        <w:r w:rsidR="00866BAF" w:rsidRPr="009405AE">
          <w:rPr>
            <w:rStyle w:val="Hyperlink"/>
            <w:rFonts w:cs="Times"/>
            <w:sz w:val="28"/>
            <w:szCs w:val="28"/>
          </w:rPr>
          <w:t>https://bouldercolorado.gov/plan-develop/development-review-projects</w:t>
        </w:r>
      </w:hyperlink>
    </w:p>
    <w:p w14:paraId="7F940BC4" w14:textId="77777777" w:rsidR="00866BAF" w:rsidRPr="009405AE" w:rsidRDefault="00866BAF" w:rsidP="00866BAF">
      <w:pPr>
        <w:ind w:left="720"/>
        <w:rPr>
          <w:rFonts w:cs="Times"/>
          <w:color w:val="434343"/>
          <w:sz w:val="28"/>
          <w:szCs w:val="28"/>
        </w:rPr>
      </w:pPr>
    </w:p>
    <w:p w14:paraId="5EED4F50" w14:textId="0C1CDAF1" w:rsidR="00866BAF" w:rsidRPr="009405AE" w:rsidRDefault="00866BAF" w:rsidP="00866BAF">
      <w:pPr>
        <w:ind w:left="720"/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Plus </w:t>
      </w:r>
      <w:r w:rsidR="003F59EF">
        <w:rPr>
          <w:rFonts w:cs="Times"/>
          <w:color w:val="434343"/>
          <w:sz w:val="28"/>
          <w:szCs w:val="28"/>
        </w:rPr>
        <w:t xml:space="preserve">for single example, </w:t>
      </w:r>
      <w:r w:rsidRPr="009405AE">
        <w:rPr>
          <w:rFonts w:cs="Times"/>
          <w:color w:val="434343"/>
          <w:sz w:val="28"/>
          <w:szCs w:val="28"/>
        </w:rPr>
        <w:t xml:space="preserve">Armory Site at 4750 Broadway: </w:t>
      </w:r>
      <w:hyperlink r:id="rId10" w:history="1">
        <w:r w:rsidRPr="009405AE">
          <w:rPr>
            <w:rStyle w:val="Hyperlink"/>
            <w:rFonts w:cs="Times"/>
            <w:sz w:val="28"/>
            <w:szCs w:val="28"/>
          </w:rPr>
          <w:t>https://www-webapps.bouldercolorado.gov/pds/publicnotice/index.php?caseNumber=LUR2015-00012</w:t>
        </w:r>
      </w:hyperlink>
    </w:p>
    <w:p w14:paraId="21857432" w14:textId="4A198BC0" w:rsidR="00010647" w:rsidRPr="009405AE" w:rsidRDefault="00935E81" w:rsidP="00866BAF">
      <w:pPr>
        <w:ind w:left="720"/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 </w:t>
      </w:r>
    </w:p>
    <w:p w14:paraId="17C7606F" w14:textId="56CB33A0" w:rsidR="00010647" w:rsidRPr="009405AE" w:rsidRDefault="00010647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Candidate projects could be presented as list or map (see Yelp approach.) </w:t>
      </w:r>
    </w:p>
    <w:p w14:paraId="73ECF399" w14:textId="77777777" w:rsidR="00001F30" w:rsidRPr="009405AE" w:rsidRDefault="00001F30" w:rsidP="006E5F6F">
      <w:pPr>
        <w:rPr>
          <w:rFonts w:cs="Times"/>
          <w:color w:val="434343"/>
          <w:sz w:val="28"/>
          <w:szCs w:val="28"/>
        </w:rPr>
      </w:pPr>
    </w:p>
    <w:p w14:paraId="644A329C" w14:textId="46D9D4B5" w:rsidR="00001F30" w:rsidRPr="00BE672A" w:rsidRDefault="00001F30" w:rsidP="006E5F6F">
      <w:pPr>
        <w:rPr>
          <w:rFonts w:cs="Times"/>
          <w:color w:val="FF0000"/>
          <w:sz w:val="28"/>
          <w:szCs w:val="28"/>
        </w:rPr>
      </w:pPr>
      <w:r w:rsidRPr="003F59EF">
        <w:rPr>
          <w:rFonts w:cs="Times"/>
          <w:color w:val="434343"/>
          <w:sz w:val="28"/>
          <w:szCs w:val="28"/>
        </w:rPr>
        <w:t xml:space="preserve">Click on project </w:t>
      </w:r>
      <w:r w:rsidR="00010647" w:rsidRPr="003F59EF">
        <w:rPr>
          <w:rFonts w:cs="Times"/>
          <w:color w:val="434343"/>
          <w:sz w:val="28"/>
          <w:szCs w:val="28"/>
        </w:rPr>
        <w:t xml:space="preserve">will deliver thumbnail description and outline of available information, documents and contacts. </w:t>
      </w:r>
      <w:r w:rsidR="003F59EF" w:rsidRPr="003F59EF">
        <w:rPr>
          <w:rFonts w:cs="Times"/>
          <w:color w:val="434343"/>
          <w:sz w:val="28"/>
          <w:szCs w:val="28"/>
        </w:rPr>
        <w:t xml:space="preserve">  </w:t>
      </w:r>
      <w:r w:rsidR="003F59EF" w:rsidRPr="00BE672A">
        <w:rPr>
          <w:rFonts w:cs="Times"/>
          <w:b/>
          <w:i/>
          <w:color w:val="FF0000"/>
          <w:sz w:val="28"/>
          <w:szCs w:val="28"/>
        </w:rPr>
        <w:t>See proposed</w:t>
      </w:r>
      <w:r w:rsidR="00BE672A">
        <w:rPr>
          <w:rFonts w:cs="Times"/>
          <w:b/>
          <w:i/>
          <w:color w:val="FF0000"/>
          <w:sz w:val="28"/>
          <w:szCs w:val="28"/>
        </w:rPr>
        <w:t xml:space="preserve"> </w:t>
      </w:r>
      <w:proofErr w:type="spellStart"/>
      <w:r w:rsidR="00BE672A">
        <w:rPr>
          <w:rFonts w:cs="Times"/>
          <w:b/>
          <w:i/>
          <w:color w:val="FF0000"/>
          <w:sz w:val="28"/>
          <w:szCs w:val="28"/>
        </w:rPr>
        <w:t>strawman</w:t>
      </w:r>
      <w:proofErr w:type="spellEnd"/>
      <w:r w:rsidR="003F59EF" w:rsidRPr="00BE672A">
        <w:rPr>
          <w:rFonts w:cs="Times"/>
          <w:b/>
          <w:i/>
          <w:color w:val="FF0000"/>
          <w:sz w:val="28"/>
          <w:szCs w:val="28"/>
        </w:rPr>
        <w:t xml:space="preserve"> organization below.</w:t>
      </w:r>
      <w:r w:rsidR="003F59EF" w:rsidRPr="00BE672A">
        <w:rPr>
          <w:rFonts w:cs="Times"/>
          <w:color w:val="FF0000"/>
          <w:sz w:val="28"/>
          <w:szCs w:val="28"/>
        </w:rPr>
        <w:t xml:space="preserve"> </w:t>
      </w:r>
    </w:p>
    <w:p w14:paraId="471FDBCB" w14:textId="77777777" w:rsidR="00010647" w:rsidRPr="009405AE" w:rsidRDefault="00010647" w:rsidP="006E5F6F">
      <w:pPr>
        <w:rPr>
          <w:rFonts w:cs="Times"/>
          <w:color w:val="434343"/>
          <w:sz w:val="28"/>
          <w:szCs w:val="28"/>
        </w:rPr>
      </w:pPr>
    </w:p>
    <w:p w14:paraId="234B6E28" w14:textId="08948617" w:rsidR="00866BAF" w:rsidRPr="003F59EF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b/>
          <w:i/>
          <w:sz w:val="28"/>
          <w:szCs w:val="28"/>
        </w:rPr>
      </w:pPr>
      <w:r w:rsidRPr="009405AE">
        <w:rPr>
          <w:rFonts w:cs="Times New Roman"/>
          <w:sz w:val="28"/>
          <w:szCs w:val="28"/>
        </w:rPr>
        <w:t xml:space="preserve">Further explore what user should see before they register.  For example, can explore all the </w:t>
      </w:r>
      <w:proofErr w:type="gramStart"/>
      <w:r w:rsidRPr="009405AE">
        <w:rPr>
          <w:rFonts w:cs="Times New Roman"/>
          <w:sz w:val="28"/>
          <w:szCs w:val="28"/>
        </w:rPr>
        <w:t>data,</w:t>
      </w:r>
      <w:proofErr w:type="gramEnd"/>
      <w:r w:rsidRPr="009405AE">
        <w:rPr>
          <w:rFonts w:cs="Times New Roman"/>
          <w:sz w:val="28"/>
          <w:szCs w:val="28"/>
        </w:rPr>
        <w:t xml:space="preserve"> see what projects are close to you, read comments and such without registering.  </w:t>
      </w:r>
      <w:r w:rsidR="00987FE7" w:rsidRPr="00BE672A">
        <w:rPr>
          <w:rFonts w:cs="Times New Roman"/>
          <w:b/>
          <w:i/>
          <w:color w:val="FF0000"/>
          <w:sz w:val="28"/>
          <w:szCs w:val="28"/>
        </w:rPr>
        <w:t>This means City needs to add schedule, opportunities to comment and direct link to email the Planning Manager.</w:t>
      </w:r>
      <w:r w:rsidR="003F59EF" w:rsidRPr="00BE672A">
        <w:rPr>
          <w:rFonts w:cs="Times New Roman"/>
          <w:b/>
          <w:i/>
          <w:color w:val="FF0000"/>
          <w:sz w:val="28"/>
          <w:szCs w:val="28"/>
        </w:rPr>
        <w:t xml:space="preserve">  See </w:t>
      </w:r>
      <w:proofErr w:type="spellStart"/>
      <w:r w:rsidR="00BE672A">
        <w:rPr>
          <w:rFonts w:cs="Times New Roman"/>
          <w:b/>
          <w:i/>
          <w:color w:val="FF0000"/>
          <w:sz w:val="28"/>
          <w:szCs w:val="28"/>
        </w:rPr>
        <w:t>Strawman</w:t>
      </w:r>
      <w:proofErr w:type="spellEnd"/>
      <w:r w:rsidR="003F59EF">
        <w:rPr>
          <w:rFonts w:cs="Times New Roman"/>
          <w:b/>
          <w:i/>
          <w:sz w:val="28"/>
          <w:szCs w:val="28"/>
        </w:rPr>
        <w:t xml:space="preserve"> </w:t>
      </w:r>
    </w:p>
    <w:p w14:paraId="114378BE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14:paraId="647BD894" w14:textId="52B4CA1F" w:rsidR="00866BAF" w:rsidRPr="009405AE" w:rsidRDefault="00866BAF" w:rsidP="00455CE0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Application shall contain link to comments on particular development projects. </w:t>
      </w:r>
    </w:p>
    <w:p w14:paraId="233E2CDA" w14:textId="77777777" w:rsidR="00866BAF" w:rsidRPr="009405AE" w:rsidRDefault="00866BAF" w:rsidP="006E5F6F">
      <w:pPr>
        <w:rPr>
          <w:rFonts w:cs="Times"/>
          <w:color w:val="434343"/>
          <w:sz w:val="28"/>
          <w:szCs w:val="28"/>
        </w:rPr>
      </w:pPr>
    </w:p>
    <w:p w14:paraId="0FC2E2E3" w14:textId="58CD1CA4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u w:val="single"/>
        </w:rPr>
      </w:pPr>
      <w:r w:rsidRPr="009405AE">
        <w:rPr>
          <w:rFonts w:cs="Times New Roman"/>
          <w:sz w:val="28"/>
          <w:szCs w:val="28"/>
          <w:u w:val="single"/>
        </w:rPr>
        <w:t xml:space="preserve">Module 2 – Create User Profile </w:t>
      </w:r>
    </w:p>
    <w:p w14:paraId="275D29BD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9405AE">
        <w:rPr>
          <w:rFonts w:cs="Times New Roman"/>
          <w:sz w:val="28"/>
          <w:szCs w:val="28"/>
        </w:rPr>
        <w:t>If you click the favorites button or keep me informed button, or click to make a comment, you would be prompted to create a user profile.</w:t>
      </w:r>
    </w:p>
    <w:p w14:paraId="5B213784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14:paraId="64BC5030" w14:textId="737E72EC" w:rsidR="00866BAF" w:rsidRPr="009405AE" w:rsidRDefault="009405AE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</w:t>
      </w:r>
      <w:r w:rsidR="00866BAF" w:rsidRPr="009405AE">
        <w:rPr>
          <w:rFonts w:cs="Times New Roman"/>
          <w:sz w:val="28"/>
          <w:szCs w:val="28"/>
        </w:rPr>
        <w:t xml:space="preserve">nter your user info:  address (for updates on projects near you), mobile number for </w:t>
      </w:r>
      <w:r>
        <w:rPr>
          <w:rFonts w:cs="Times New Roman"/>
          <w:sz w:val="28"/>
          <w:szCs w:val="28"/>
        </w:rPr>
        <w:t>text notifications; Twitter, Facebook ID</w:t>
      </w:r>
      <w:r w:rsidR="00866BAF" w:rsidRPr="009405AE">
        <w:rPr>
          <w:rFonts w:cs="Times New Roman"/>
          <w:sz w:val="28"/>
          <w:szCs w:val="28"/>
        </w:rPr>
        <w:t xml:space="preserve">s to enable easy sharing of the sites info or comments; also maybe for following updates via tweets or </w:t>
      </w:r>
      <w:proofErr w:type="spellStart"/>
      <w:r w:rsidR="00866BAF" w:rsidRPr="009405AE">
        <w:rPr>
          <w:rFonts w:cs="Times New Roman"/>
          <w:sz w:val="28"/>
          <w:szCs w:val="28"/>
        </w:rPr>
        <w:t>fb</w:t>
      </w:r>
      <w:proofErr w:type="spellEnd"/>
      <w:r w:rsidR="00866BAF" w:rsidRPr="009405AE">
        <w:rPr>
          <w:rFonts w:cs="Times New Roman"/>
          <w:sz w:val="28"/>
          <w:szCs w:val="28"/>
        </w:rPr>
        <w:t xml:space="preserve"> posts.</w:t>
      </w:r>
    </w:p>
    <w:p w14:paraId="20B3FA41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14:paraId="040621AC" w14:textId="77777777" w:rsidR="00866BAF" w:rsidRPr="009405AE" w:rsidRDefault="00866BAF" w:rsidP="00866BA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Application shall allow user to set a favorites list of projects in development.  </w:t>
      </w:r>
    </w:p>
    <w:p w14:paraId="0B7C8422" w14:textId="77777777" w:rsidR="00866BAF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14:paraId="2B9CEC32" w14:textId="77777777" w:rsidR="00987FE7" w:rsidRPr="009405AE" w:rsidRDefault="00987FE7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14:paraId="7E03A7CB" w14:textId="323BD993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  <w:u w:val="single"/>
        </w:rPr>
      </w:pPr>
      <w:r w:rsidRPr="009405AE">
        <w:rPr>
          <w:rFonts w:cs="Helvetica"/>
          <w:sz w:val="28"/>
          <w:szCs w:val="28"/>
          <w:u w:val="single"/>
        </w:rPr>
        <w:t>Module 3 - Notifications Module</w:t>
      </w:r>
    </w:p>
    <w:p w14:paraId="6D4910E0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  <w:u w:val="single"/>
        </w:rPr>
      </w:pPr>
    </w:p>
    <w:p w14:paraId="37E14F42" w14:textId="13ABB31E" w:rsidR="00866BAF" w:rsidRPr="009405AE" w:rsidRDefault="00866BAF" w:rsidP="00866BA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Application shall contain alerts functions for changes/updates to project documentation pertaining to favorites list</w:t>
      </w:r>
      <w:r w:rsidR="009405AE">
        <w:rPr>
          <w:rFonts w:cs="Times"/>
          <w:color w:val="434343"/>
          <w:sz w:val="28"/>
          <w:szCs w:val="28"/>
        </w:rPr>
        <w:t>.</w:t>
      </w:r>
      <w:r w:rsidRPr="009405AE">
        <w:rPr>
          <w:rFonts w:cs="Times"/>
          <w:color w:val="434343"/>
          <w:sz w:val="28"/>
          <w:szCs w:val="28"/>
        </w:rPr>
        <w:t xml:space="preserve"> </w:t>
      </w:r>
    </w:p>
    <w:p w14:paraId="79AE5F7E" w14:textId="77777777" w:rsidR="00866BAF" w:rsidRPr="009405AE" w:rsidRDefault="00866BAF" w:rsidP="00866BAF">
      <w:pPr>
        <w:rPr>
          <w:rFonts w:cs="Times"/>
          <w:color w:val="434343"/>
          <w:sz w:val="28"/>
          <w:szCs w:val="28"/>
        </w:rPr>
      </w:pPr>
    </w:p>
    <w:p w14:paraId="1EEA7261" w14:textId="3D034E48" w:rsidR="00866BAF" w:rsidRPr="009405AE" w:rsidRDefault="00866BAF" w:rsidP="00866BAF">
      <w:pPr>
        <w:rPr>
          <w:rFonts w:cs="Times"/>
          <w:color w:val="434343"/>
          <w:sz w:val="28"/>
          <w:szCs w:val="28"/>
        </w:rPr>
      </w:pPr>
      <w:r w:rsidRPr="009405AE">
        <w:rPr>
          <w:rFonts w:cs="Times New Roman"/>
          <w:sz w:val="28"/>
          <w:szCs w:val="28"/>
        </w:rPr>
        <w:t>Would be cool to get the Twitter or FB handle and automatically like our page or handle for them</w:t>
      </w:r>
      <w:r w:rsidR="009405AE">
        <w:rPr>
          <w:rFonts w:cs="Times New Roman"/>
          <w:sz w:val="28"/>
          <w:szCs w:val="28"/>
        </w:rPr>
        <w:t>.</w:t>
      </w:r>
    </w:p>
    <w:p w14:paraId="697E711F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32C6A49A" w14:textId="0D1805B8" w:rsidR="00866BAF" w:rsidRDefault="00866BAF" w:rsidP="00866BAF">
      <w:pPr>
        <w:widowControl w:val="0"/>
        <w:autoSpaceDE w:val="0"/>
        <w:autoSpaceDN w:val="0"/>
        <w:adjustRightInd w:val="0"/>
        <w:rPr>
          <w:rFonts w:cs="Helvetica"/>
          <w:b/>
          <w:i/>
          <w:color w:val="FF0000"/>
          <w:sz w:val="28"/>
          <w:szCs w:val="28"/>
        </w:rPr>
      </w:pPr>
      <w:r w:rsidRPr="00BE672A">
        <w:rPr>
          <w:rFonts w:cs="Helvetica"/>
          <w:b/>
          <w:i/>
          <w:color w:val="FF0000"/>
          <w:sz w:val="28"/>
          <w:szCs w:val="28"/>
        </w:rPr>
        <w:t>As a community member, I can like a Facebook page to get updates on development projects in boulder.</w:t>
      </w:r>
      <w:r w:rsidR="009405AE" w:rsidRPr="00BE672A">
        <w:rPr>
          <w:rFonts w:cs="Helvetica"/>
          <w:b/>
          <w:i/>
          <w:color w:val="FF0000"/>
          <w:sz w:val="28"/>
          <w:szCs w:val="28"/>
        </w:rPr>
        <w:t xml:space="preserve">  Use Ron </w:t>
      </w:r>
      <w:proofErr w:type="spellStart"/>
      <w:r w:rsidR="009405AE" w:rsidRPr="00BE672A">
        <w:rPr>
          <w:rFonts w:cs="Helvetica"/>
          <w:b/>
          <w:i/>
          <w:color w:val="FF0000"/>
          <w:sz w:val="28"/>
          <w:szCs w:val="28"/>
        </w:rPr>
        <w:t>Rovtar’s</w:t>
      </w:r>
      <w:proofErr w:type="spellEnd"/>
      <w:r w:rsidR="009405AE" w:rsidRPr="00BE672A">
        <w:rPr>
          <w:rFonts w:cs="Helvetica"/>
          <w:b/>
          <w:i/>
          <w:color w:val="FF0000"/>
          <w:sz w:val="28"/>
          <w:szCs w:val="28"/>
        </w:rPr>
        <w:t xml:space="preserve"> Dakota Ridge page as first implementation. </w:t>
      </w:r>
      <w:r w:rsidRPr="00BE672A">
        <w:rPr>
          <w:rFonts w:cs="Helvetica"/>
          <w:b/>
          <w:i/>
          <w:color w:val="FF0000"/>
          <w:sz w:val="28"/>
          <w:szCs w:val="28"/>
        </w:rPr>
        <w:t xml:space="preserve"> </w:t>
      </w:r>
    </w:p>
    <w:p w14:paraId="17AD2071" w14:textId="23E376AE" w:rsidR="00BE672A" w:rsidRDefault="00BE672A" w:rsidP="00866BAF">
      <w:pPr>
        <w:widowControl w:val="0"/>
        <w:autoSpaceDE w:val="0"/>
        <w:autoSpaceDN w:val="0"/>
        <w:adjustRightInd w:val="0"/>
        <w:rPr>
          <w:rFonts w:cs="Helvetica"/>
          <w:b/>
          <w:i/>
          <w:color w:val="FF0000"/>
          <w:sz w:val="28"/>
          <w:szCs w:val="28"/>
        </w:rPr>
      </w:pPr>
      <w:r>
        <w:rPr>
          <w:rFonts w:cs="Helvetica"/>
          <w:b/>
          <w:i/>
          <w:color w:val="FF0000"/>
          <w:sz w:val="28"/>
          <w:szCs w:val="28"/>
        </w:rPr>
        <w:t xml:space="preserve"> </w:t>
      </w:r>
    </w:p>
    <w:p w14:paraId="67C24BD1" w14:textId="684CBE4F" w:rsidR="00BE672A" w:rsidRPr="00BE672A" w:rsidRDefault="00BE672A" w:rsidP="00866BAF">
      <w:pPr>
        <w:widowControl w:val="0"/>
        <w:autoSpaceDE w:val="0"/>
        <w:autoSpaceDN w:val="0"/>
        <w:adjustRightInd w:val="0"/>
        <w:rPr>
          <w:rFonts w:cs="Helvetica"/>
          <w:b/>
          <w:i/>
          <w:color w:val="FF0000"/>
          <w:sz w:val="28"/>
          <w:szCs w:val="28"/>
        </w:rPr>
      </w:pPr>
      <w:r>
        <w:rPr>
          <w:rFonts w:cs="Helvetica"/>
          <w:b/>
          <w:i/>
          <w:color w:val="FF0000"/>
          <w:sz w:val="28"/>
          <w:szCs w:val="28"/>
        </w:rPr>
        <w:t>Discuss with City how updates might work</w:t>
      </w:r>
    </w:p>
    <w:p w14:paraId="1BB072AE" w14:textId="77777777" w:rsidR="00BE672A" w:rsidRPr="00BE672A" w:rsidRDefault="00BE672A" w:rsidP="00BE672A">
      <w:pPr>
        <w:widowControl w:val="0"/>
        <w:autoSpaceDE w:val="0"/>
        <w:autoSpaceDN w:val="0"/>
        <w:adjustRightInd w:val="0"/>
        <w:ind w:left="720"/>
        <w:rPr>
          <w:rFonts w:cs="Helvetica"/>
          <w:b/>
          <w:i/>
          <w:color w:val="FF0000"/>
          <w:sz w:val="28"/>
          <w:szCs w:val="28"/>
        </w:rPr>
      </w:pPr>
      <w:hyperlink r:id="rId11" w:history="1">
        <w:r w:rsidRPr="00BE672A">
          <w:rPr>
            <w:rFonts w:cs="Helvetica"/>
            <w:b/>
            <w:i/>
            <w:color w:val="FF0000"/>
            <w:sz w:val="28"/>
            <w:szCs w:val="28"/>
            <w:u w:val="single" w:color="386EFF"/>
          </w:rPr>
          <w:t>This link</w:t>
        </w:r>
      </w:hyperlink>
      <w:r w:rsidRPr="00BE672A">
        <w:rPr>
          <w:rFonts w:cs="Helvetica"/>
          <w:b/>
          <w:i/>
          <w:color w:val="FF0000"/>
          <w:sz w:val="28"/>
          <w:szCs w:val="28"/>
        </w:rPr>
        <w:t xml:space="preserve"> will get you to the page where you can sign </w:t>
      </w:r>
    </w:p>
    <w:p w14:paraId="4885AAEC" w14:textId="70F941AA" w:rsidR="00BE672A" w:rsidRPr="00BE672A" w:rsidRDefault="00BE672A" w:rsidP="00BE672A">
      <w:pPr>
        <w:widowControl w:val="0"/>
        <w:autoSpaceDE w:val="0"/>
        <w:autoSpaceDN w:val="0"/>
        <w:adjustRightInd w:val="0"/>
        <w:ind w:left="720"/>
        <w:rPr>
          <w:rFonts w:cs="Helvetica"/>
          <w:b/>
          <w:i/>
          <w:color w:val="FF0000"/>
          <w:sz w:val="28"/>
          <w:szCs w:val="28"/>
        </w:rPr>
      </w:pPr>
      <w:proofErr w:type="gramStart"/>
      <w:r w:rsidRPr="00BE672A">
        <w:rPr>
          <w:rFonts w:cs="Helvetica"/>
          <w:b/>
          <w:i/>
          <w:color w:val="FF0000"/>
          <w:sz w:val="28"/>
          <w:szCs w:val="28"/>
        </w:rPr>
        <w:t>up</w:t>
      </w:r>
      <w:proofErr w:type="gramEnd"/>
      <w:r w:rsidRPr="00BE672A">
        <w:rPr>
          <w:rFonts w:cs="Helvetica"/>
          <w:b/>
          <w:i/>
          <w:color w:val="FF0000"/>
          <w:sz w:val="28"/>
          <w:szCs w:val="28"/>
        </w:rPr>
        <w:t xml:space="preserve"> for </w:t>
      </w:r>
      <w:r>
        <w:rPr>
          <w:rFonts w:cs="Helvetica"/>
          <w:b/>
          <w:i/>
          <w:color w:val="FF0000"/>
          <w:sz w:val="28"/>
          <w:szCs w:val="28"/>
        </w:rPr>
        <w:t>news releases and other stuff.</w:t>
      </w:r>
    </w:p>
    <w:p w14:paraId="4AFAEEEF" w14:textId="77777777" w:rsidR="00BE672A" w:rsidRPr="00BE672A" w:rsidRDefault="00BE672A" w:rsidP="00BE672A">
      <w:pPr>
        <w:widowControl w:val="0"/>
        <w:autoSpaceDE w:val="0"/>
        <w:autoSpaceDN w:val="0"/>
        <w:adjustRightInd w:val="0"/>
        <w:ind w:left="720"/>
        <w:rPr>
          <w:rFonts w:cs="Helvetica"/>
          <w:b/>
          <w:i/>
          <w:color w:val="FF0000"/>
          <w:sz w:val="28"/>
          <w:szCs w:val="28"/>
        </w:rPr>
      </w:pPr>
      <w:r w:rsidRPr="00BE672A">
        <w:rPr>
          <w:rFonts w:cs="Helvetica"/>
          <w:b/>
          <w:i/>
          <w:color w:val="FF0000"/>
          <w:sz w:val="28"/>
          <w:szCs w:val="28"/>
        </w:rPr>
        <w:t xml:space="preserve">Also </w:t>
      </w:r>
      <w:hyperlink r:id="rId12" w:history="1">
        <w:r w:rsidRPr="00BE672A">
          <w:rPr>
            <w:rFonts w:cs="Helvetica"/>
            <w:b/>
            <w:i/>
            <w:color w:val="FF0000"/>
            <w:sz w:val="28"/>
            <w:szCs w:val="28"/>
            <w:u w:val="single" w:color="386EFF"/>
          </w:rPr>
          <w:t xml:space="preserve">this </w:t>
        </w:r>
        <w:proofErr w:type="spellStart"/>
        <w:r w:rsidRPr="00BE672A">
          <w:rPr>
            <w:rFonts w:cs="Helvetica"/>
            <w:b/>
            <w:i/>
            <w:color w:val="FF0000"/>
            <w:sz w:val="28"/>
            <w:szCs w:val="28"/>
            <w:u w:val="single" w:color="386EFF"/>
          </w:rPr>
          <w:t>facebook</w:t>
        </w:r>
        <w:proofErr w:type="spellEnd"/>
        <w:r w:rsidRPr="00BE672A">
          <w:rPr>
            <w:rFonts w:cs="Helvetica"/>
            <w:b/>
            <w:i/>
            <w:color w:val="FF0000"/>
            <w:sz w:val="28"/>
            <w:szCs w:val="28"/>
            <w:u w:val="single" w:color="386EFF"/>
          </w:rPr>
          <w:t xml:space="preserve"> page</w:t>
        </w:r>
      </w:hyperlink>
      <w:r w:rsidRPr="00BE672A">
        <w:rPr>
          <w:rFonts w:cs="Helvetica"/>
          <w:b/>
          <w:i/>
          <w:color w:val="FF0000"/>
          <w:sz w:val="28"/>
          <w:szCs w:val="28"/>
        </w:rPr>
        <w:t xml:space="preserve"> is sometimes useful.</w:t>
      </w:r>
    </w:p>
    <w:p w14:paraId="14DC31A0" w14:textId="77777777" w:rsidR="00866BAF" w:rsidRPr="009405AE" w:rsidRDefault="00866BAF" w:rsidP="006E5F6F">
      <w:pPr>
        <w:rPr>
          <w:rFonts w:cs="Times"/>
          <w:color w:val="434343"/>
          <w:sz w:val="28"/>
          <w:szCs w:val="28"/>
        </w:rPr>
      </w:pPr>
    </w:p>
    <w:p w14:paraId="5E6893DA" w14:textId="17F574D4" w:rsidR="00866BAF" w:rsidRPr="009405AE" w:rsidRDefault="00866BAF" w:rsidP="006E5F6F">
      <w:pPr>
        <w:rPr>
          <w:rFonts w:cs="Times"/>
          <w:color w:val="434343"/>
          <w:sz w:val="28"/>
          <w:szCs w:val="28"/>
          <w:u w:val="single"/>
        </w:rPr>
      </w:pPr>
      <w:r w:rsidRPr="009405AE">
        <w:rPr>
          <w:rFonts w:cs="Times"/>
          <w:color w:val="434343"/>
          <w:sz w:val="28"/>
          <w:szCs w:val="28"/>
          <w:u w:val="single"/>
        </w:rPr>
        <w:t xml:space="preserve">Module 4 – Participation Module </w:t>
      </w:r>
    </w:p>
    <w:p w14:paraId="06F59F85" w14:textId="77777777" w:rsidR="00866BAF" w:rsidRPr="009405AE" w:rsidRDefault="00866BAF" w:rsidP="006E5F6F">
      <w:pPr>
        <w:rPr>
          <w:rFonts w:cs="Times"/>
          <w:color w:val="434343"/>
          <w:sz w:val="28"/>
          <w:szCs w:val="28"/>
        </w:rPr>
      </w:pPr>
    </w:p>
    <w:p w14:paraId="5574E530" w14:textId="54106AC0" w:rsidR="00012A24" w:rsidRPr="009405AE" w:rsidRDefault="00010647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Application shall contain a feature to save/send screen shots, links or documents brought up in t</w:t>
      </w:r>
      <w:r w:rsidR="00866BAF" w:rsidRPr="009405AE">
        <w:rPr>
          <w:rFonts w:cs="Times"/>
          <w:color w:val="434343"/>
          <w:sz w:val="28"/>
          <w:szCs w:val="28"/>
        </w:rPr>
        <w:t xml:space="preserve">he course of a user session.  </w:t>
      </w:r>
      <w:r w:rsidRPr="009405AE">
        <w:rPr>
          <w:rFonts w:cs="Times"/>
          <w:color w:val="434343"/>
          <w:sz w:val="28"/>
          <w:szCs w:val="28"/>
        </w:rPr>
        <w:t xml:space="preserve"> </w:t>
      </w:r>
    </w:p>
    <w:p w14:paraId="76299D41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"/>
          <w:color w:val="434343"/>
          <w:sz w:val="28"/>
          <w:szCs w:val="28"/>
        </w:rPr>
      </w:pPr>
    </w:p>
    <w:p w14:paraId="38A3FF58" w14:textId="721500D6" w:rsidR="00503330" w:rsidRPr="009405AE" w:rsidRDefault="00866BAF" w:rsidP="00866BAF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A</w:t>
      </w:r>
      <w:r w:rsidR="00503330" w:rsidRPr="009405AE">
        <w:rPr>
          <w:rFonts w:cs="Helvetica"/>
          <w:sz w:val="28"/>
          <w:szCs w:val="28"/>
        </w:rPr>
        <w:t>s a community member, I can follow tweets on</w:t>
      </w:r>
      <w:r w:rsidR="003F59EF">
        <w:rPr>
          <w:rFonts w:cs="Helvetica"/>
          <w:sz w:val="28"/>
          <w:szCs w:val="28"/>
        </w:rPr>
        <w:t xml:space="preserve"> development projects in Boulder.</w:t>
      </w:r>
    </w:p>
    <w:p w14:paraId="62A757BB" w14:textId="77777777" w:rsidR="00455CE0" w:rsidRPr="009405AE" w:rsidRDefault="00455CE0" w:rsidP="00455CE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709AF51C" w14:textId="16F0570B" w:rsidR="00455CE0" w:rsidRPr="009405AE" w:rsidRDefault="00455CE0" w:rsidP="00455CE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 w:rsidRPr="009405AE">
        <w:rPr>
          <w:rFonts w:cs="Helvetica"/>
          <w:sz w:val="28"/>
          <w:szCs w:val="28"/>
        </w:rPr>
        <w:t>A</w:t>
      </w:r>
      <w:r w:rsidR="00503330" w:rsidRPr="009405AE">
        <w:rPr>
          <w:rFonts w:cs="Helvetica"/>
          <w:sz w:val="28"/>
          <w:szCs w:val="28"/>
        </w:rPr>
        <w:t xml:space="preserve">s an engagement system, </w:t>
      </w:r>
      <w:r w:rsidRPr="009405AE">
        <w:rPr>
          <w:rFonts w:cs="Helvetica"/>
          <w:sz w:val="28"/>
          <w:szCs w:val="28"/>
        </w:rPr>
        <w:t>app</w:t>
      </w:r>
      <w:r w:rsidR="00503330" w:rsidRPr="009405AE">
        <w:rPr>
          <w:rFonts w:cs="Helvetica"/>
          <w:sz w:val="28"/>
          <w:szCs w:val="28"/>
        </w:rPr>
        <w:t xml:space="preserve"> can </w:t>
      </w:r>
      <w:r w:rsidRPr="009405AE">
        <w:rPr>
          <w:rFonts w:cs="Helvetica"/>
          <w:sz w:val="28"/>
          <w:szCs w:val="28"/>
        </w:rPr>
        <w:t xml:space="preserve">allow </w:t>
      </w:r>
      <w:r w:rsidR="00503330" w:rsidRPr="009405AE">
        <w:rPr>
          <w:rFonts w:cs="Helvetica"/>
          <w:sz w:val="28"/>
          <w:szCs w:val="28"/>
        </w:rPr>
        <w:t>post</w:t>
      </w:r>
      <w:r w:rsidRPr="009405AE">
        <w:rPr>
          <w:rFonts w:cs="Helvetica"/>
          <w:sz w:val="28"/>
          <w:szCs w:val="28"/>
        </w:rPr>
        <w:t>ing</w:t>
      </w:r>
      <w:r w:rsidR="00503330" w:rsidRPr="009405AE">
        <w:rPr>
          <w:rFonts w:cs="Helvetica"/>
          <w:sz w:val="28"/>
          <w:szCs w:val="28"/>
        </w:rPr>
        <w:t xml:space="preserve"> new development projects to Facebook and Twitter to </w:t>
      </w:r>
      <w:r w:rsidRPr="009405AE">
        <w:rPr>
          <w:rFonts w:cs="Helvetica"/>
          <w:sz w:val="28"/>
          <w:szCs w:val="28"/>
        </w:rPr>
        <w:t xml:space="preserve">inform the community of changes, hot topics, and opportunities to comment to decision makers. </w:t>
      </w:r>
    </w:p>
    <w:p w14:paraId="21D77885" w14:textId="381DD60D" w:rsidR="00503330" w:rsidRPr="009405AE" w:rsidRDefault="00455CE0" w:rsidP="0050333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cs="Helvetica"/>
          <w:sz w:val="28"/>
          <w:szCs w:val="28"/>
        </w:rPr>
      </w:pPr>
      <w:r w:rsidRPr="009405AE">
        <w:rPr>
          <w:rFonts w:cs="Helvetica"/>
          <w:sz w:val="28"/>
          <w:szCs w:val="28"/>
        </w:rPr>
        <w:t xml:space="preserve">Utilize </w:t>
      </w:r>
      <w:proofErr w:type="spellStart"/>
      <w:r w:rsidRPr="009405AE">
        <w:rPr>
          <w:rFonts w:cs="Helvetica"/>
          <w:sz w:val="28"/>
          <w:szCs w:val="28"/>
        </w:rPr>
        <w:t>Citygram</w:t>
      </w:r>
      <w:proofErr w:type="spellEnd"/>
      <w:r w:rsidRPr="009405AE">
        <w:rPr>
          <w:rFonts w:cs="Helvetica"/>
          <w:sz w:val="28"/>
          <w:szCs w:val="28"/>
        </w:rPr>
        <w:t xml:space="preserve"> code which is</w:t>
      </w:r>
      <w:r w:rsidR="00503330" w:rsidRPr="009405AE">
        <w:rPr>
          <w:rFonts w:cs="Helvetica"/>
          <w:sz w:val="28"/>
          <w:szCs w:val="28"/>
        </w:rPr>
        <w:t xml:space="preserve"> open source </w:t>
      </w:r>
    </w:p>
    <w:p w14:paraId="570AA3CF" w14:textId="77777777" w:rsidR="00DA45A0" w:rsidRPr="009405AE" w:rsidRDefault="00DA45A0" w:rsidP="00DA45A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080C32EF" w14:textId="2F0C32B5" w:rsidR="00DA45A0" w:rsidRPr="009405AE" w:rsidRDefault="00455CE0" w:rsidP="00455CE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 w:rsidRPr="009405AE">
        <w:rPr>
          <w:rFonts w:cs="Helvetica"/>
          <w:sz w:val="28"/>
          <w:szCs w:val="28"/>
        </w:rPr>
        <w:t>C</w:t>
      </w:r>
      <w:r w:rsidR="00DA45A0" w:rsidRPr="009405AE">
        <w:rPr>
          <w:rFonts w:cs="Helvetica"/>
          <w:sz w:val="28"/>
          <w:szCs w:val="28"/>
        </w:rPr>
        <w:t>onsider more of a push model versus only trying to get people to come to</w:t>
      </w:r>
      <w:r w:rsidR="009405AE">
        <w:rPr>
          <w:rFonts w:cs="Helvetica"/>
          <w:sz w:val="28"/>
          <w:szCs w:val="28"/>
        </w:rPr>
        <w:t xml:space="preserve"> the site and query for info...</w:t>
      </w:r>
      <w:r w:rsidR="00DA45A0" w:rsidRPr="009405AE">
        <w:rPr>
          <w:rFonts w:cs="Helvetica"/>
          <w:sz w:val="28"/>
          <w:szCs w:val="28"/>
        </w:rPr>
        <w:t xml:space="preserve">  And the social media connections seem like a leverage point.   </w:t>
      </w:r>
      <w:proofErr w:type="gramStart"/>
      <w:r w:rsidR="00DA45A0" w:rsidRPr="009405AE">
        <w:rPr>
          <w:rFonts w:cs="Helvetica"/>
          <w:sz w:val="28"/>
          <w:szCs w:val="28"/>
        </w:rPr>
        <w:t>If you Favorite, then you’ll get a newsfeed.</w:t>
      </w:r>
      <w:proofErr w:type="gramEnd"/>
      <w:r w:rsidR="00DA45A0" w:rsidRPr="009405AE">
        <w:rPr>
          <w:rFonts w:cs="Helvetica"/>
          <w:sz w:val="28"/>
          <w:szCs w:val="28"/>
        </w:rPr>
        <w:t xml:space="preserve">   </w:t>
      </w:r>
    </w:p>
    <w:p w14:paraId="52CE40DC" w14:textId="77777777" w:rsidR="00503330" w:rsidRPr="009405AE" w:rsidRDefault="00503330" w:rsidP="0050333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7274854A" w14:textId="7BD0E858" w:rsidR="00503330" w:rsidRPr="009405AE" w:rsidRDefault="00455CE0" w:rsidP="00455CE0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Long term, a</w:t>
      </w:r>
      <w:r w:rsidR="00866BAF" w:rsidRPr="009405AE">
        <w:rPr>
          <w:rFonts w:cs="Times"/>
          <w:color w:val="434343"/>
          <w:sz w:val="28"/>
          <w:szCs w:val="28"/>
        </w:rPr>
        <w:t xml:space="preserve">pplication </w:t>
      </w:r>
      <w:r w:rsidRPr="009405AE">
        <w:rPr>
          <w:rFonts w:cs="Times"/>
          <w:color w:val="434343"/>
          <w:sz w:val="28"/>
          <w:szCs w:val="28"/>
        </w:rPr>
        <w:t>should</w:t>
      </w:r>
      <w:r w:rsidR="00866BAF" w:rsidRPr="009405AE">
        <w:rPr>
          <w:rFonts w:cs="Times"/>
          <w:color w:val="434343"/>
          <w:sz w:val="28"/>
          <w:szCs w:val="28"/>
        </w:rPr>
        <w:t xml:space="preserve"> enable user to overlay project on larger </w:t>
      </w:r>
      <w:proofErr w:type="spellStart"/>
      <w:r w:rsidR="00866BAF" w:rsidRPr="009405AE">
        <w:rPr>
          <w:rFonts w:cs="Times"/>
          <w:color w:val="434343"/>
          <w:sz w:val="28"/>
          <w:szCs w:val="28"/>
        </w:rPr>
        <w:t>subcommunity</w:t>
      </w:r>
      <w:proofErr w:type="spellEnd"/>
      <w:r w:rsidR="00866BAF" w:rsidRPr="009405AE">
        <w:rPr>
          <w:rFonts w:cs="Times"/>
          <w:color w:val="434343"/>
          <w:sz w:val="28"/>
          <w:szCs w:val="28"/>
        </w:rPr>
        <w:t xml:space="preserve">, on trail and transit systems, and other community-wide elements that </w:t>
      </w:r>
      <w:r w:rsidRPr="009405AE">
        <w:rPr>
          <w:rFonts w:cs="Times"/>
          <w:color w:val="434343"/>
          <w:sz w:val="28"/>
          <w:szCs w:val="28"/>
        </w:rPr>
        <w:t>often constrain particular</w:t>
      </w:r>
      <w:r w:rsidR="00866BAF" w:rsidRPr="009405AE">
        <w:rPr>
          <w:rFonts w:cs="Times"/>
          <w:color w:val="434343"/>
          <w:sz w:val="28"/>
          <w:szCs w:val="28"/>
        </w:rPr>
        <w:t xml:space="preserve"> planning projects. </w:t>
      </w:r>
    </w:p>
    <w:p w14:paraId="186E73C1" w14:textId="77777777" w:rsidR="00455CE0" w:rsidRDefault="00455CE0" w:rsidP="00455CE0">
      <w:pPr>
        <w:rPr>
          <w:rFonts w:ascii="Times" w:hAnsi="Times" w:cs="Times"/>
          <w:color w:val="434343"/>
          <w:sz w:val="28"/>
          <w:szCs w:val="28"/>
        </w:rPr>
      </w:pPr>
    </w:p>
    <w:p w14:paraId="3275E08F" w14:textId="25591863" w:rsidR="00B45C49" w:rsidRDefault="00B45C49" w:rsidP="00B45C49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App should provide access to schedules, and dynamically inform the user where in the process a particular project is, and at which points public input is possible.  Sample steps:</w:t>
      </w:r>
      <w:r w:rsidR="00BE672A">
        <w:rPr>
          <w:rFonts w:ascii="Times" w:hAnsi="Times" w:cs="Times"/>
          <w:color w:val="434343"/>
          <w:sz w:val="28"/>
          <w:szCs w:val="28"/>
        </w:rPr>
        <w:t xml:space="preserve">  </w:t>
      </w:r>
    </w:p>
    <w:p w14:paraId="6F34AF34" w14:textId="77777777" w:rsidR="00B45C49" w:rsidRDefault="00B45C49" w:rsidP="00B45C49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Concept Plan</w:t>
      </w:r>
    </w:p>
    <w:p w14:paraId="53325540" w14:textId="77777777" w:rsidR="00B45C49" w:rsidRDefault="00B45C49" w:rsidP="00B45C49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 w:rsidRPr="00BF1103">
        <w:rPr>
          <w:rFonts w:ascii="Times" w:hAnsi="Times" w:cs="Times"/>
          <w:color w:val="434343"/>
          <w:sz w:val="28"/>
          <w:szCs w:val="28"/>
        </w:rPr>
        <w:t>Site</w:t>
      </w:r>
      <w:r>
        <w:rPr>
          <w:rFonts w:ascii="Times" w:hAnsi="Times" w:cs="Times"/>
          <w:color w:val="434343"/>
          <w:sz w:val="28"/>
          <w:szCs w:val="28"/>
        </w:rPr>
        <w:t xml:space="preserve"> Plan</w:t>
      </w:r>
      <w:r w:rsidRPr="00BF1103">
        <w:rPr>
          <w:rFonts w:ascii="Times" w:hAnsi="Times" w:cs="Times"/>
          <w:color w:val="434343"/>
          <w:sz w:val="28"/>
          <w:szCs w:val="28"/>
        </w:rPr>
        <w:t xml:space="preserve"> Review</w:t>
      </w:r>
    </w:p>
    <w:p w14:paraId="4CFD5FBA" w14:textId="77777777" w:rsidR="00B45C49" w:rsidRDefault="00B45C49" w:rsidP="00B45C49">
      <w:pPr>
        <w:pStyle w:val="ListParagraph"/>
        <w:numPr>
          <w:ilvl w:val="1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Site Plan Published</w:t>
      </w:r>
    </w:p>
    <w:p w14:paraId="2F4E367E" w14:textId="77777777" w:rsidR="00B45C49" w:rsidRDefault="00B45C49" w:rsidP="00B45C49">
      <w:pPr>
        <w:pStyle w:val="ListParagraph"/>
        <w:numPr>
          <w:ilvl w:val="1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First Citizen Comments</w:t>
      </w:r>
    </w:p>
    <w:p w14:paraId="668D4408" w14:textId="77777777" w:rsidR="00B45C49" w:rsidRPr="00BF1103" w:rsidRDefault="00B45C49" w:rsidP="00B45C49">
      <w:pPr>
        <w:pStyle w:val="ListParagraph"/>
        <w:numPr>
          <w:ilvl w:val="1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Staff Response 1, 2, etc. </w:t>
      </w:r>
    </w:p>
    <w:p w14:paraId="5477D2F4" w14:textId="77777777" w:rsidR="00B45C49" w:rsidRDefault="00B45C49" w:rsidP="00B45C49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Presentation to Planning Board</w:t>
      </w:r>
    </w:p>
    <w:p w14:paraId="6712B1E0" w14:textId="3CD7904D" w:rsidR="00DC2EF2" w:rsidRDefault="00B45C49" w:rsidP="003F59EF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Hearing at City Council 1, 2, et</w:t>
      </w:r>
      <w:r w:rsidR="003F59EF">
        <w:rPr>
          <w:rFonts w:ascii="Times" w:hAnsi="Times" w:cs="Times"/>
          <w:color w:val="434343"/>
          <w:sz w:val="28"/>
          <w:szCs w:val="28"/>
        </w:rPr>
        <w:t xml:space="preserve"> al</w:t>
      </w:r>
    </w:p>
    <w:p w14:paraId="66094ABB" w14:textId="77777777" w:rsidR="00BE672A" w:rsidRDefault="00BE672A" w:rsidP="00BE672A">
      <w:pPr>
        <w:rPr>
          <w:rFonts w:ascii="Times" w:hAnsi="Times" w:cs="Times"/>
          <w:color w:val="434343"/>
          <w:sz w:val="28"/>
          <w:szCs w:val="28"/>
        </w:rPr>
      </w:pPr>
    </w:p>
    <w:p w14:paraId="51A84F6F" w14:textId="1E8481F3" w:rsidR="00BE672A" w:rsidRPr="00BE672A" w:rsidRDefault="00BE672A" w:rsidP="00BE672A">
      <w:pPr>
        <w:rPr>
          <w:rFonts w:ascii="Times" w:hAnsi="Times" w:cs="Times"/>
          <w:b/>
          <w:i/>
          <w:color w:val="FF0000"/>
          <w:sz w:val="28"/>
          <w:szCs w:val="28"/>
        </w:rPr>
      </w:pPr>
      <w:r w:rsidRPr="00BE672A">
        <w:rPr>
          <w:rFonts w:ascii="Times" w:hAnsi="Times" w:cs="Times"/>
          <w:b/>
          <w:i/>
          <w:color w:val="FF0000"/>
          <w:sz w:val="28"/>
          <w:szCs w:val="28"/>
        </w:rPr>
        <w:t xml:space="preserve">See notes below in </w:t>
      </w:r>
      <w:proofErr w:type="spellStart"/>
      <w:r w:rsidRPr="00BE672A">
        <w:rPr>
          <w:rFonts w:ascii="Times" w:hAnsi="Times" w:cs="Times"/>
          <w:b/>
          <w:i/>
          <w:color w:val="FF0000"/>
          <w:sz w:val="28"/>
          <w:szCs w:val="28"/>
        </w:rPr>
        <w:t>Strawman</w:t>
      </w:r>
      <w:proofErr w:type="spellEnd"/>
    </w:p>
    <w:p w14:paraId="323C225E" w14:textId="77777777" w:rsidR="00CE4901" w:rsidRDefault="00CE4901" w:rsidP="006E5F6F">
      <w:pPr>
        <w:rPr>
          <w:rFonts w:ascii="Times" w:hAnsi="Times" w:cs="Times"/>
          <w:color w:val="434343"/>
          <w:sz w:val="28"/>
          <w:szCs w:val="28"/>
        </w:rPr>
      </w:pPr>
    </w:p>
    <w:p w14:paraId="7E503AA7" w14:textId="7DF65899" w:rsidR="00012A24" w:rsidRPr="00001F30" w:rsidRDefault="00B45C49" w:rsidP="00012A24">
      <w:pPr>
        <w:rPr>
          <w:rFonts w:ascii="Times" w:hAnsi="Times" w:cs="Times"/>
          <w:b/>
          <w:color w:val="434343"/>
          <w:sz w:val="28"/>
          <w:szCs w:val="28"/>
        </w:rPr>
      </w:pPr>
      <w:r>
        <w:rPr>
          <w:rFonts w:ascii="Times" w:hAnsi="Times" w:cs="Times"/>
          <w:b/>
          <w:color w:val="434343"/>
          <w:sz w:val="28"/>
          <w:szCs w:val="28"/>
        </w:rPr>
        <w:t>Appendix</w:t>
      </w:r>
    </w:p>
    <w:p w14:paraId="4A10FC00" w14:textId="77777777" w:rsidR="00012A24" w:rsidRDefault="00012A24" w:rsidP="006E5F6F">
      <w:pPr>
        <w:rPr>
          <w:rFonts w:ascii="Times" w:hAnsi="Times" w:cs="Times"/>
          <w:color w:val="434343"/>
          <w:sz w:val="28"/>
          <w:szCs w:val="28"/>
        </w:rPr>
      </w:pPr>
    </w:p>
    <w:p w14:paraId="2E13249B" w14:textId="0E2F166D" w:rsidR="00BF1103" w:rsidRDefault="00BF1103" w:rsidP="006E5F6F">
      <w:pPr>
        <w:rPr>
          <w:rFonts w:ascii="Times" w:hAnsi="Times" w:cs="Times"/>
          <w:b/>
          <w:color w:val="434343"/>
          <w:sz w:val="28"/>
          <w:szCs w:val="28"/>
        </w:rPr>
      </w:pPr>
      <w:r w:rsidRPr="00BF1103">
        <w:rPr>
          <w:rFonts w:ascii="Times" w:hAnsi="Times" w:cs="Times"/>
          <w:b/>
          <w:color w:val="434343"/>
          <w:sz w:val="28"/>
          <w:szCs w:val="28"/>
        </w:rPr>
        <w:t>Data Requirements</w:t>
      </w:r>
      <w:r w:rsidR="00DA45A0">
        <w:rPr>
          <w:rFonts w:ascii="Times" w:hAnsi="Times" w:cs="Times"/>
          <w:b/>
          <w:color w:val="434343"/>
          <w:sz w:val="28"/>
          <w:szCs w:val="28"/>
        </w:rPr>
        <w:t xml:space="preserve"> Module </w:t>
      </w:r>
    </w:p>
    <w:p w14:paraId="6EB1F24B" w14:textId="77777777" w:rsidR="00B45C49" w:rsidRPr="00BF1103" w:rsidRDefault="00B45C49" w:rsidP="006E5F6F">
      <w:pPr>
        <w:rPr>
          <w:rFonts w:ascii="Times" w:hAnsi="Times" w:cs="Times"/>
          <w:b/>
          <w:color w:val="434343"/>
          <w:sz w:val="28"/>
          <w:szCs w:val="28"/>
        </w:rPr>
      </w:pPr>
    </w:p>
    <w:p w14:paraId="2F70096E" w14:textId="34C7A713" w:rsidR="00BF1103" w:rsidRDefault="00BF1103" w:rsidP="00BF1103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App should access (and City must commit to) dynamic provision of data as soon as accessible; e.g. not just developer’s original Site Plan, but also updates, staff reviews, Planning Board and City Council comments, public comments, developer town meeting presentations, etc. </w:t>
      </w:r>
      <w:r w:rsidR="003F59EF">
        <w:rPr>
          <w:rFonts w:ascii="Times" w:hAnsi="Times" w:cs="Times"/>
          <w:color w:val="434343"/>
          <w:sz w:val="28"/>
          <w:szCs w:val="28"/>
        </w:rPr>
        <w:t xml:space="preserve">  </w:t>
      </w:r>
    </w:p>
    <w:p w14:paraId="2A11D20A" w14:textId="77777777" w:rsidR="00012A24" w:rsidRDefault="00012A24" w:rsidP="00012A24">
      <w:pPr>
        <w:rPr>
          <w:rFonts w:ascii="Times" w:hAnsi="Times" w:cs="Times"/>
          <w:color w:val="434343"/>
          <w:sz w:val="28"/>
          <w:szCs w:val="28"/>
        </w:rPr>
      </w:pPr>
    </w:p>
    <w:p w14:paraId="26BFEC1B" w14:textId="77777777" w:rsidR="00935E81" w:rsidRDefault="00935E81" w:rsidP="00935E81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The app will interface City data, documents through </w:t>
      </w:r>
      <w:proofErr w:type="spellStart"/>
      <w:r>
        <w:rPr>
          <w:rFonts w:ascii="Times" w:hAnsi="Times" w:cs="Times"/>
          <w:color w:val="434343"/>
          <w:sz w:val="28"/>
          <w:szCs w:val="28"/>
        </w:rPr>
        <w:t>RESTful</w:t>
      </w:r>
      <w:proofErr w:type="spellEnd"/>
      <w:r>
        <w:rPr>
          <w:rFonts w:ascii="Times" w:hAnsi="Times" w:cs="Times"/>
          <w:color w:val="434343"/>
          <w:sz w:val="28"/>
          <w:szCs w:val="28"/>
        </w:rPr>
        <w:t xml:space="preserve"> web services. </w:t>
      </w:r>
    </w:p>
    <w:p w14:paraId="2BD194D6" w14:textId="77777777" w:rsidR="00935E81" w:rsidRDefault="00935E81" w:rsidP="00935E81">
      <w:pPr>
        <w:rPr>
          <w:rFonts w:ascii="Times" w:hAnsi="Times" w:cs="Times"/>
          <w:color w:val="434343"/>
          <w:sz w:val="28"/>
          <w:szCs w:val="28"/>
        </w:rPr>
      </w:pPr>
    </w:p>
    <w:p w14:paraId="495A07FF" w14:textId="0C042BCD" w:rsidR="00012A24" w:rsidRDefault="00012A24" w:rsidP="00012A24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App should provide links to related documentation, for example each project falls with a </w:t>
      </w:r>
      <w:proofErr w:type="spellStart"/>
      <w:r>
        <w:rPr>
          <w:rFonts w:ascii="Times" w:hAnsi="Times" w:cs="Times"/>
          <w:color w:val="434343"/>
          <w:sz w:val="28"/>
          <w:szCs w:val="28"/>
        </w:rPr>
        <w:t>Subcommunity</w:t>
      </w:r>
      <w:proofErr w:type="spellEnd"/>
      <w:r>
        <w:rPr>
          <w:rFonts w:ascii="Times" w:hAnsi="Times" w:cs="Times"/>
          <w:color w:val="434343"/>
          <w:sz w:val="28"/>
          <w:szCs w:val="28"/>
        </w:rPr>
        <w:t xml:space="preserve"> Plan</w:t>
      </w:r>
      <w:r w:rsidR="0092521E">
        <w:rPr>
          <w:rFonts w:ascii="Times" w:hAnsi="Times" w:cs="Times"/>
          <w:color w:val="434343"/>
          <w:sz w:val="28"/>
          <w:szCs w:val="28"/>
        </w:rPr>
        <w:t>,</w:t>
      </w:r>
      <w:r>
        <w:rPr>
          <w:rFonts w:ascii="Times" w:hAnsi="Times" w:cs="Times"/>
          <w:color w:val="434343"/>
          <w:sz w:val="28"/>
          <w:szCs w:val="28"/>
        </w:rPr>
        <w:t xml:space="preserve"> which contains guidelines and restrictions that govern projects in that </w:t>
      </w:r>
      <w:proofErr w:type="spellStart"/>
      <w:r>
        <w:rPr>
          <w:rFonts w:ascii="Times" w:hAnsi="Times" w:cs="Times"/>
          <w:color w:val="434343"/>
          <w:sz w:val="28"/>
          <w:szCs w:val="28"/>
        </w:rPr>
        <w:t>Subcommunity</w:t>
      </w:r>
      <w:proofErr w:type="spellEnd"/>
      <w:r>
        <w:rPr>
          <w:rFonts w:ascii="Times" w:hAnsi="Times" w:cs="Times"/>
          <w:color w:val="434343"/>
          <w:sz w:val="28"/>
          <w:szCs w:val="28"/>
        </w:rPr>
        <w:t xml:space="preserve"> (e.g. Armory part of North Boulder </w:t>
      </w:r>
      <w:proofErr w:type="spellStart"/>
      <w:r>
        <w:rPr>
          <w:rFonts w:ascii="Times" w:hAnsi="Times" w:cs="Times"/>
          <w:color w:val="434343"/>
          <w:sz w:val="28"/>
          <w:szCs w:val="28"/>
        </w:rPr>
        <w:t>Subcommunity</w:t>
      </w:r>
      <w:proofErr w:type="spellEnd"/>
      <w:r>
        <w:rPr>
          <w:rFonts w:ascii="Times" w:hAnsi="Times" w:cs="Times"/>
          <w:color w:val="434343"/>
          <w:sz w:val="28"/>
          <w:szCs w:val="28"/>
        </w:rPr>
        <w:t xml:space="preserve">.)   All are subject to Boulder Comprehensive Plan.  </w:t>
      </w:r>
    </w:p>
    <w:p w14:paraId="2B607495" w14:textId="65C7FE41" w:rsidR="00D204DE" w:rsidRDefault="00D204DE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br w:type="page"/>
      </w:r>
    </w:p>
    <w:p w14:paraId="4471DE0D" w14:textId="77777777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</w:p>
    <w:p w14:paraId="1B817EAF" w14:textId="51E5C508" w:rsidR="003F59EF" w:rsidRPr="00D204DE" w:rsidRDefault="003F59EF" w:rsidP="00D40A8C">
      <w:pPr>
        <w:rPr>
          <w:rFonts w:ascii="Times" w:hAnsi="Times" w:cs="Times"/>
          <w:b/>
          <w:color w:val="FF0000"/>
          <w:sz w:val="28"/>
          <w:szCs w:val="28"/>
        </w:rPr>
      </w:pPr>
      <w:r w:rsidRPr="00D204DE">
        <w:rPr>
          <w:rFonts w:ascii="Times" w:hAnsi="Times" w:cs="Times"/>
          <w:b/>
          <w:color w:val="FF0000"/>
          <w:sz w:val="28"/>
          <w:szCs w:val="28"/>
        </w:rPr>
        <w:t xml:space="preserve">STRAWMAN ORGANIZATION AND DESIGN </w:t>
      </w:r>
    </w:p>
    <w:p w14:paraId="3172491C" w14:textId="77777777" w:rsidR="00987FE7" w:rsidRDefault="00987FE7" w:rsidP="00D40A8C">
      <w:pPr>
        <w:rPr>
          <w:rFonts w:ascii="Times" w:hAnsi="Times" w:cs="Times"/>
          <w:color w:val="434343"/>
          <w:sz w:val="28"/>
          <w:szCs w:val="28"/>
        </w:rPr>
      </w:pPr>
    </w:p>
    <w:p w14:paraId="086B9164" w14:textId="51CB4A3A" w:rsidR="00987FE7" w:rsidRPr="003C4714" w:rsidRDefault="003C4714" w:rsidP="00D40A8C">
      <w:pPr>
        <w:rPr>
          <w:rFonts w:ascii="Times" w:hAnsi="Times" w:cs="Times"/>
          <w:b/>
          <w:color w:val="434343"/>
          <w:sz w:val="28"/>
          <w:szCs w:val="28"/>
        </w:rPr>
      </w:pPr>
      <w:r w:rsidRPr="003C4714">
        <w:rPr>
          <w:rFonts w:ascii="Times" w:hAnsi="Times" w:cs="Times"/>
          <w:b/>
          <w:color w:val="434343"/>
          <w:sz w:val="28"/>
          <w:szCs w:val="28"/>
        </w:rPr>
        <w:t>Missing Elements</w:t>
      </w:r>
    </w:p>
    <w:p w14:paraId="110F1F89" w14:textId="17228C3D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Overview of Process</w:t>
      </w:r>
    </w:p>
    <w:p w14:paraId="236AC565" w14:textId="6794E465" w:rsidR="00D40A8C" w:rsidRDefault="00D204DE" w:rsidP="00D40A8C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Phase 1 - </w:t>
      </w:r>
      <w:r w:rsidR="00D40A8C">
        <w:rPr>
          <w:rFonts w:ascii="Times" w:hAnsi="Times" w:cs="Times"/>
          <w:color w:val="434343"/>
          <w:sz w:val="28"/>
          <w:szCs w:val="28"/>
        </w:rPr>
        <w:t>Concept Plan</w:t>
      </w:r>
    </w:p>
    <w:p w14:paraId="5223873C" w14:textId="560AE642" w:rsidR="00D40A8C" w:rsidRDefault="00D204DE" w:rsidP="00D40A8C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Phase 2 - </w:t>
      </w:r>
      <w:r w:rsidR="00D40A8C" w:rsidRPr="00BF1103">
        <w:rPr>
          <w:rFonts w:ascii="Times" w:hAnsi="Times" w:cs="Times"/>
          <w:color w:val="434343"/>
          <w:sz w:val="28"/>
          <w:szCs w:val="28"/>
        </w:rPr>
        <w:t>Site</w:t>
      </w:r>
      <w:r w:rsidR="00D40A8C">
        <w:rPr>
          <w:rFonts w:ascii="Times" w:hAnsi="Times" w:cs="Times"/>
          <w:color w:val="434343"/>
          <w:sz w:val="28"/>
          <w:szCs w:val="28"/>
        </w:rPr>
        <w:t xml:space="preserve"> Plan</w:t>
      </w:r>
      <w:r w:rsidR="00D40A8C" w:rsidRPr="00BF1103">
        <w:rPr>
          <w:rFonts w:ascii="Times" w:hAnsi="Times" w:cs="Times"/>
          <w:color w:val="434343"/>
          <w:sz w:val="28"/>
          <w:szCs w:val="28"/>
        </w:rPr>
        <w:t xml:space="preserve"> Review</w:t>
      </w:r>
    </w:p>
    <w:p w14:paraId="3807F6F1" w14:textId="77777777" w:rsidR="00D40A8C" w:rsidRDefault="00D40A8C" w:rsidP="00D40A8C">
      <w:pPr>
        <w:pStyle w:val="ListParagraph"/>
        <w:numPr>
          <w:ilvl w:val="1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Site Plan Published</w:t>
      </w:r>
    </w:p>
    <w:p w14:paraId="249955D7" w14:textId="77777777" w:rsidR="00D40A8C" w:rsidRDefault="00D40A8C" w:rsidP="00D40A8C">
      <w:pPr>
        <w:pStyle w:val="ListParagraph"/>
        <w:numPr>
          <w:ilvl w:val="1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First Citizen Comments</w:t>
      </w:r>
    </w:p>
    <w:p w14:paraId="297EEE3A" w14:textId="77777777" w:rsidR="00D40A8C" w:rsidRPr="00BF1103" w:rsidRDefault="00D40A8C" w:rsidP="00D40A8C">
      <w:pPr>
        <w:pStyle w:val="ListParagraph"/>
        <w:numPr>
          <w:ilvl w:val="1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Staff Response 1, 2, etc. </w:t>
      </w:r>
    </w:p>
    <w:p w14:paraId="0585E7BD" w14:textId="7B305D92" w:rsidR="00D40A8C" w:rsidRDefault="00D204DE" w:rsidP="00D40A8C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Phase 3 - </w:t>
      </w:r>
      <w:r w:rsidR="00D40A8C">
        <w:rPr>
          <w:rFonts w:ascii="Times" w:hAnsi="Times" w:cs="Times"/>
          <w:color w:val="434343"/>
          <w:sz w:val="28"/>
          <w:szCs w:val="28"/>
        </w:rPr>
        <w:t>Presentation to Planning Board</w:t>
      </w:r>
    </w:p>
    <w:p w14:paraId="7D17E7C4" w14:textId="03CBA244" w:rsidR="00D40A8C" w:rsidRDefault="00D204DE" w:rsidP="00D40A8C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Phase 4 – </w:t>
      </w:r>
      <w:r w:rsidR="00D40A8C">
        <w:rPr>
          <w:rFonts w:ascii="Times" w:hAnsi="Times" w:cs="Times"/>
          <w:color w:val="434343"/>
          <w:sz w:val="28"/>
          <w:szCs w:val="28"/>
        </w:rPr>
        <w:t>Hearing</w:t>
      </w:r>
      <w:r>
        <w:rPr>
          <w:rFonts w:ascii="Times" w:hAnsi="Times" w:cs="Times"/>
          <w:color w:val="434343"/>
          <w:sz w:val="28"/>
          <w:szCs w:val="28"/>
        </w:rPr>
        <w:t>(s)</w:t>
      </w:r>
      <w:r w:rsidR="00D40A8C">
        <w:rPr>
          <w:rFonts w:ascii="Times" w:hAnsi="Times" w:cs="Times"/>
          <w:color w:val="434343"/>
          <w:sz w:val="28"/>
          <w:szCs w:val="28"/>
        </w:rPr>
        <w:t xml:space="preserve"> at City Council 1, 2, </w:t>
      </w:r>
      <w:proofErr w:type="spellStart"/>
      <w:r w:rsidR="00D40A8C">
        <w:rPr>
          <w:rFonts w:ascii="Times" w:hAnsi="Times" w:cs="Times"/>
          <w:color w:val="434343"/>
          <w:sz w:val="28"/>
          <w:szCs w:val="28"/>
        </w:rPr>
        <w:t>etc</w:t>
      </w:r>
      <w:proofErr w:type="spellEnd"/>
    </w:p>
    <w:p w14:paraId="361CCF6A" w14:textId="77777777" w:rsidR="00D204DE" w:rsidRDefault="00D204DE" w:rsidP="00D204DE">
      <w:pPr>
        <w:pStyle w:val="ListParagraph"/>
        <w:rPr>
          <w:rFonts w:ascii="Times" w:hAnsi="Times" w:cs="Times"/>
          <w:color w:val="434343"/>
          <w:sz w:val="28"/>
          <w:szCs w:val="28"/>
        </w:rPr>
      </w:pPr>
    </w:p>
    <w:p w14:paraId="042C2E82" w14:textId="77777777" w:rsidR="00376C7F" w:rsidRDefault="003C4714" w:rsidP="003C4714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Schedule </w:t>
      </w:r>
    </w:p>
    <w:p w14:paraId="7EEB6C9B" w14:textId="3069DF5A" w:rsidR="003C4714" w:rsidRPr="00376C7F" w:rsidRDefault="003C4714" w:rsidP="00376C7F">
      <w:pPr>
        <w:pStyle w:val="ListParagraph"/>
        <w:numPr>
          <w:ilvl w:val="0"/>
          <w:numId w:val="7"/>
        </w:numPr>
        <w:rPr>
          <w:rFonts w:ascii="Times" w:hAnsi="Times" w:cs="Times"/>
          <w:color w:val="434343"/>
          <w:sz w:val="28"/>
          <w:szCs w:val="28"/>
        </w:rPr>
      </w:pPr>
      <w:proofErr w:type="gramStart"/>
      <w:r w:rsidRPr="00376C7F">
        <w:rPr>
          <w:rFonts w:ascii="Times" w:hAnsi="Times" w:cs="Times"/>
          <w:color w:val="434343"/>
          <w:sz w:val="28"/>
          <w:szCs w:val="28"/>
        </w:rPr>
        <w:t>should</w:t>
      </w:r>
      <w:proofErr w:type="gramEnd"/>
      <w:r w:rsidRPr="00376C7F">
        <w:rPr>
          <w:rFonts w:ascii="Times" w:hAnsi="Times" w:cs="Times"/>
          <w:color w:val="434343"/>
          <w:sz w:val="28"/>
          <w:szCs w:val="28"/>
        </w:rPr>
        <w:t xml:space="preserve"> be link</w:t>
      </w:r>
      <w:r w:rsidR="00D204DE" w:rsidRPr="00376C7F">
        <w:rPr>
          <w:rFonts w:ascii="Times" w:hAnsi="Times" w:cs="Times"/>
          <w:color w:val="434343"/>
          <w:sz w:val="28"/>
          <w:szCs w:val="28"/>
        </w:rPr>
        <w:t>/highlight of</w:t>
      </w:r>
      <w:r w:rsidRPr="00376C7F">
        <w:rPr>
          <w:rFonts w:ascii="Times" w:hAnsi="Times" w:cs="Times"/>
          <w:color w:val="434343"/>
          <w:sz w:val="28"/>
          <w:szCs w:val="28"/>
        </w:rPr>
        <w:t xml:space="preserve"> </w:t>
      </w:r>
      <w:r w:rsidR="00D204DE" w:rsidRPr="00376C7F">
        <w:rPr>
          <w:rFonts w:ascii="Times" w:hAnsi="Times" w:cs="Times"/>
          <w:color w:val="434343"/>
          <w:sz w:val="28"/>
          <w:szCs w:val="28"/>
        </w:rPr>
        <w:t>what stage of the process</w:t>
      </w:r>
      <w:r w:rsidRPr="00376C7F">
        <w:rPr>
          <w:rFonts w:ascii="Times" w:hAnsi="Times" w:cs="Times"/>
          <w:color w:val="434343"/>
          <w:sz w:val="28"/>
          <w:szCs w:val="28"/>
        </w:rPr>
        <w:t xml:space="preserve"> this project is </w:t>
      </w:r>
      <w:r w:rsidR="00D204DE" w:rsidRPr="00376C7F">
        <w:rPr>
          <w:rFonts w:ascii="Times" w:hAnsi="Times" w:cs="Times"/>
          <w:color w:val="434343"/>
          <w:sz w:val="28"/>
          <w:szCs w:val="28"/>
        </w:rPr>
        <w:t xml:space="preserve">at. </w:t>
      </w:r>
    </w:p>
    <w:p w14:paraId="70BD7CCE" w14:textId="7F1171A6" w:rsidR="00376C7F" w:rsidRDefault="00376C7F" w:rsidP="00376C7F">
      <w:pPr>
        <w:pStyle w:val="ListParagraph"/>
        <w:numPr>
          <w:ilvl w:val="0"/>
          <w:numId w:val="7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Dates for hearings</w:t>
      </w:r>
    </w:p>
    <w:p w14:paraId="70E0E72C" w14:textId="49F696A2" w:rsidR="00376C7F" w:rsidRPr="00376C7F" w:rsidRDefault="00376C7F" w:rsidP="00376C7F">
      <w:pPr>
        <w:pStyle w:val="ListParagraph"/>
        <w:numPr>
          <w:ilvl w:val="0"/>
          <w:numId w:val="7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Dates for interim deadlines for citizen comments (at least two on this project - </w:t>
      </w:r>
    </w:p>
    <w:p w14:paraId="0A4DDEA4" w14:textId="77777777" w:rsidR="00D204DE" w:rsidRDefault="00D204DE" w:rsidP="003C4714">
      <w:pPr>
        <w:rPr>
          <w:rFonts w:ascii="Times" w:hAnsi="Times" w:cs="Times"/>
          <w:color w:val="434343"/>
          <w:sz w:val="28"/>
          <w:szCs w:val="28"/>
        </w:rPr>
      </w:pPr>
    </w:p>
    <w:p w14:paraId="3B49A91F" w14:textId="3DD09E4A" w:rsidR="003C4714" w:rsidRPr="003C4714" w:rsidRDefault="003C4714" w:rsidP="003C4714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Contacts – at Top of List should be Case Manager</w:t>
      </w:r>
      <w:r w:rsidR="00D204DE">
        <w:rPr>
          <w:rFonts w:ascii="Times" w:hAnsi="Times" w:cs="Times"/>
          <w:color w:val="434343"/>
          <w:sz w:val="28"/>
          <w:szCs w:val="28"/>
        </w:rPr>
        <w:t xml:space="preserve"> email (Currently that contact is in the pop-up window when you click on a parcel. </w:t>
      </w:r>
      <w:r>
        <w:rPr>
          <w:rFonts w:ascii="Times" w:hAnsi="Times" w:cs="Times"/>
          <w:color w:val="434343"/>
          <w:sz w:val="28"/>
          <w:szCs w:val="28"/>
        </w:rPr>
        <w:t xml:space="preserve"> </w:t>
      </w:r>
    </w:p>
    <w:p w14:paraId="0C398EA8" w14:textId="77777777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</w:p>
    <w:p w14:paraId="15A6AA9D" w14:textId="77777777" w:rsidR="00D204DE" w:rsidRDefault="003C4714" w:rsidP="00D40A8C">
      <w:pPr>
        <w:rPr>
          <w:rFonts w:ascii="Times" w:hAnsi="Times" w:cs="Times"/>
          <w:color w:val="434343"/>
          <w:sz w:val="28"/>
          <w:szCs w:val="28"/>
        </w:rPr>
      </w:pPr>
      <w:r w:rsidRPr="003C4714">
        <w:rPr>
          <w:rFonts w:ascii="Times" w:hAnsi="Times" w:cs="Times"/>
          <w:b/>
          <w:color w:val="434343"/>
          <w:sz w:val="28"/>
          <w:szCs w:val="28"/>
        </w:rPr>
        <w:t xml:space="preserve">Proposed </w:t>
      </w:r>
      <w:r w:rsidR="00D40A8C" w:rsidRPr="003C4714">
        <w:rPr>
          <w:rFonts w:ascii="Times" w:hAnsi="Times" w:cs="Times"/>
          <w:b/>
          <w:color w:val="434343"/>
          <w:sz w:val="28"/>
          <w:szCs w:val="28"/>
        </w:rPr>
        <w:t>Structure of Documents</w:t>
      </w:r>
      <w:r w:rsidR="00D40A8C">
        <w:rPr>
          <w:rFonts w:ascii="Times" w:hAnsi="Times" w:cs="Times"/>
          <w:color w:val="434343"/>
          <w:sz w:val="28"/>
          <w:szCs w:val="28"/>
        </w:rPr>
        <w:t xml:space="preserve"> </w:t>
      </w:r>
    </w:p>
    <w:p w14:paraId="0DDA0F87" w14:textId="199205D6" w:rsidR="00D40A8C" w:rsidRDefault="00D204DE" w:rsidP="00D40A8C">
      <w:pPr>
        <w:rPr>
          <w:rFonts w:ascii="Times" w:hAnsi="Times" w:cs="Times"/>
          <w:color w:val="434343"/>
          <w:sz w:val="28"/>
          <w:szCs w:val="28"/>
        </w:rPr>
      </w:pPr>
      <w:r w:rsidRPr="00D204DE">
        <w:rPr>
          <w:rFonts w:ascii="Times" w:hAnsi="Times" w:cs="Times"/>
          <w:color w:val="434343"/>
          <w:sz w:val="28"/>
          <w:szCs w:val="28"/>
        </w:rPr>
        <w:t>Armory Community Development Project is used below as Example.</w:t>
      </w:r>
      <w:r w:rsidRPr="003C4714">
        <w:rPr>
          <w:rFonts w:ascii="Times" w:hAnsi="Times" w:cs="Times"/>
          <w:b/>
          <w:color w:val="434343"/>
          <w:sz w:val="28"/>
          <w:szCs w:val="28"/>
        </w:rPr>
        <w:t xml:space="preserve"> </w:t>
      </w:r>
      <w:hyperlink r:id="rId13" w:history="1">
        <w:r w:rsidR="00D40A8C" w:rsidRPr="00C30F62">
          <w:rPr>
            <w:rStyle w:val="Hyperlink"/>
            <w:rFonts w:ascii="Times" w:hAnsi="Times" w:cs="Times"/>
            <w:sz w:val="28"/>
            <w:szCs w:val="28"/>
          </w:rPr>
          <w:t>http://gisweb.bouldercolorado.gov/agswebsites/pds/development-review/</w:t>
        </w:r>
      </w:hyperlink>
    </w:p>
    <w:p w14:paraId="77709205" w14:textId="77777777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</w:p>
    <w:p w14:paraId="2A91A1DE" w14:textId="77777777" w:rsidR="00D204DE" w:rsidRDefault="00D204DE" w:rsidP="00D204DE">
      <w:pPr>
        <w:ind w:left="720"/>
        <w:rPr>
          <w:rFonts w:ascii="Times" w:hAnsi="Times" w:cs="Times"/>
          <w:b/>
          <w:color w:val="434343"/>
          <w:sz w:val="28"/>
          <w:szCs w:val="28"/>
        </w:rPr>
      </w:pPr>
      <w:r w:rsidRPr="00D204DE">
        <w:rPr>
          <w:rFonts w:ascii="Times" w:hAnsi="Times" w:cs="Times"/>
          <w:b/>
          <w:color w:val="434343"/>
          <w:sz w:val="28"/>
          <w:szCs w:val="28"/>
        </w:rPr>
        <w:t>Phase 1 – Concept Plan</w:t>
      </w:r>
    </w:p>
    <w:p w14:paraId="5DC612EA" w14:textId="77777777" w:rsidR="00D204DE" w:rsidRDefault="00D204DE" w:rsidP="00D204DE">
      <w:pPr>
        <w:ind w:left="720"/>
        <w:rPr>
          <w:rFonts w:ascii="Times" w:hAnsi="Times" w:cs="Times"/>
          <w:b/>
          <w:color w:val="434343"/>
          <w:sz w:val="28"/>
          <w:szCs w:val="28"/>
        </w:rPr>
      </w:pPr>
    </w:p>
    <w:p w14:paraId="12D08961" w14:textId="27C2A599" w:rsidR="00D204DE" w:rsidRPr="00D204DE" w:rsidRDefault="00D204DE" w:rsidP="00D204DE">
      <w:pPr>
        <w:ind w:left="720"/>
        <w:rPr>
          <w:rFonts w:ascii="Times" w:hAnsi="Times" w:cs="Times"/>
          <w:b/>
          <w:color w:val="434343"/>
          <w:sz w:val="28"/>
          <w:szCs w:val="28"/>
        </w:rPr>
      </w:pPr>
      <w:r>
        <w:rPr>
          <w:rFonts w:ascii="Times" w:hAnsi="Times" w:cs="Times"/>
          <w:b/>
          <w:color w:val="434343"/>
          <w:sz w:val="28"/>
          <w:szCs w:val="28"/>
        </w:rPr>
        <w:t xml:space="preserve">Phase 2 – Site Plan Review </w:t>
      </w:r>
      <w:r w:rsidR="008F6D3B">
        <w:rPr>
          <w:rFonts w:ascii="Times" w:hAnsi="Times" w:cs="Times"/>
          <w:b/>
          <w:color w:val="434343"/>
          <w:sz w:val="28"/>
          <w:szCs w:val="28"/>
        </w:rPr>
        <w:t xml:space="preserve">– Initial </w:t>
      </w:r>
    </w:p>
    <w:p w14:paraId="2FFB7BB8" w14:textId="77777777" w:rsidR="00D204DE" w:rsidRDefault="00D204DE" w:rsidP="00D204DE">
      <w:pPr>
        <w:rPr>
          <w:rFonts w:ascii="Times" w:hAnsi="Times" w:cs="Times"/>
          <w:color w:val="434343"/>
          <w:sz w:val="28"/>
          <w:szCs w:val="28"/>
        </w:rPr>
      </w:pPr>
    </w:p>
    <w:p w14:paraId="2DC6963D" w14:textId="601EDA01" w:rsidR="00D40A8C" w:rsidRPr="003C4714" w:rsidRDefault="00D204DE" w:rsidP="00D40A8C">
      <w:pPr>
        <w:rPr>
          <w:rFonts w:ascii="Times" w:hAnsi="Times" w:cs="Times"/>
          <w:b/>
          <w:color w:val="434343"/>
          <w:sz w:val="28"/>
          <w:szCs w:val="28"/>
        </w:rPr>
      </w:pPr>
      <w:r>
        <w:rPr>
          <w:rFonts w:ascii="Times" w:hAnsi="Times" w:cs="Times"/>
          <w:b/>
          <w:color w:val="434343"/>
          <w:sz w:val="28"/>
          <w:szCs w:val="28"/>
        </w:rPr>
        <w:t xml:space="preserve">Documents Submitted - </w:t>
      </w:r>
      <w:r w:rsidR="00D40A8C" w:rsidRPr="003C4714">
        <w:rPr>
          <w:rFonts w:ascii="Times" w:hAnsi="Times" w:cs="Times"/>
          <w:b/>
          <w:color w:val="434343"/>
          <w:sz w:val="28"/>
          <w:szCs w:val="28"/>
        </w:rPr>
        <w:t xml:space="preserve">Proposed organization per Ron </w:t>
      </w:r>
      <w:proofErr w:type="spellStart"/>
      <w:r w:rsidR="00D40A8C" w:rsidRPr="003C4714">
        <w:rPr>
          <w:rFonts w:ascii="Times" w:hAnsi="Times" w:cs="Times"/>
          <w:b/>
          <w:color w:val="434343"/>
          <w:sz w:val="28"/>
          <w:szCs w:val="28"/>
        </w:rPr>
        <w:t>Rovnar</w:t>
      </w:r>
      <w:proofErr w:type="spellEnd"/>
      <w:r w:rsidR="003C4714">
        <w:rPr>
          <w:rFonts w:ascii="Times" w:hAnsi="Times" w:cs="Times"/>
          <w:b/>
          <w:color w:val="434343"/>
          <w:sz w:val="28"/>
          <w:szCs w:val="28"/>
        </w:rPr>
        <w:t xml:space="preserve"> schema </w:t>
      </w:r>
    </w:p>
    <w:p w14:paraId="2DE0983E" w14:textId="751028F4" w:rsidR="00D40A8C" w:rsidRDefault="003C4714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What</w:t>
      </w:r>
      <w:r w:rsidR="00D40A8C">
        <w:rPr>
          <w:rFonts w:ascii="Times" w:hAnsi="Times" w:cs="Times"/>
          <w:color w:val="434343"/>
          <w:sz w:val="28"/>
          <w:szCs w:val="28"/>
        </w:rPr>
        <w:t xml:space="preserve"> – 0. 1. 6. 7. 8. 11. 12. 16. 20. 31. 32. 34.</w:t>
      </w:r>
    </w:p>
    <w:p w14:paraId="0AC0C424" w14:textId="08001A1F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  <w:proofErr w:type="gramStart"/>
      <w:r>
        <w:rPr>
          <w:rFonts w:ascii="Times" w:hAnsi="Times" w:cs="Times"/>
          <w:color w:val="434343"/>
          <w:sz w:val="28"/>
          <w:szCs w:val="28"/>
        </w:rPr>
        <w:t>Where 3.</w:t>
      </w:r>
      <w:proofErr w:type="gramEnd"/>
      <w:r>
        <w:rPr>
          <w:rFonts w:ascii="Times" w:hAnsi="Times" w:cs="Times"/>
          <w:color w:val="434343"/>
          <w:sz w:val="28"/>
          <w:szCs w:val="28"/>
        </w:rPr>
        <w:t xml:space="preserve"> 4.  </w:t>
      </w:r>
      <w:r w:rsidR="003C4714">
        <w:rPr>
          <w:rFonts w:ascii="Times" w:hAnsi="Times" w:cs="Times"/>
          <w:color w:val="434343"/>
          <w:sz w:val="28"/>
          <w:szCs w:val="28"/>
        </w:rPr>
        <w:t xml:space="preserve">6. </w:t>
      </w:r>
    </w:p>
    <w:p w14:paraId="367E7F26" w14:textId="3BA364ED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  <w:proofErr w:type="gramStart"/>
      <w:r>
        <w:rPr>
          <w:rFonts w:ascii="Times" w:hAnsi="Times" w:cs="Times"/>
          <w:color w:val="434343"/>
          <w:sz w:val="28"/>
          <w:szCs w:val="28"/>
        </w:rPr>
        <w:t>Legal  18</w:t>
      </w:r>
      <w:proofErr w:type="gramEnd"/>
      <w:r>
        <w:rPr>
          <w:rFonts w:ascii="Times" w:hAnsi="Times" w:cs="Times"/>
          <w:color w:val="434343"/>
          <w:sz w:val="28"/>
          <w:szCs w:val="28"/>
        </w:rPr>
        <w:t xml:space="preserve">. 21. 24. 29. </w:t>
      </w:r>
    </w:p>
    <w:p w14:paraId="6F06367B" w14:textId="77777777" w:rsidR="00D204DE" w:rsidRDefault="00D204DE" w:rsidP="00D40A8C">
      <w:pPr>
        <w:rPr>
          <w:rFonts w:ascii="Times" w:hAnsi="Times" w:cs="Times"/>
          <w:color w:val="434343"/>
          <w:sz w:val="28"/>
          <w:szCs w:val="28"/>
        </w:rPr>
      </w:pPr>
    </w:p>
    <w:p w14:paraId="194CE421" w14:textId="5E03F6D5" w:rsidR="00D40A8C" w:rsidRPr="003C4714" w:rsidRDefault="00D40A8C" w:rsidP="00D40A8C">
      <w:pPr>
        <w:rPr>
          <w:rFonts w:ascii="Times" w:hAnsi="Times" w:cs="Times"/>
          <w:b/>
          <w:color w:val="434343"/>
          <w:sz w:val="28"/>
          <w:szCs w:val="28"/>
        </w:rPr>
      </w:pPr>
      <w:r w:rsidRPr="003C4714">
        <w:rPr>
          <w:rFonts w:ascii="Times" w:hAnsi="Times" w:cs="Times"/>
          <w:b/>
          <w:color w:val="434343"/>
          <w:sz w:val="28"/>
          <w:szCs w:val="28"/>
        </w:rPr>
        <w:t xml:space="preserve">Documents Submitted </w:t>
      </w:r>
      <w:r w:rsidR="00D204DE">
        <w:rPr>
          <w:rFonts w:ascii="Times" w:hAnsi="Times" w:cs="Times"/>
          <w:b/>
          <w:color w:val="434343"/>
          <w:sz w:val="28"/>
          <w:szCs w:val="28"/>
        </w:rPr>
        <w:t xml:space="preserve">– Annotated List  </w:t>
      </w:r>
    </w:p>
    <w:p w14:paraId="43A0FFCF" w14:textId="794E93FB" w:rsidR="00D40A8C" w:rsidRDefault="00D204DE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(x.) </w:t>
      </w:r>
      <w:r w:rsidR="003C4714">
        <w:rPr>
          <w:rFonts w:ascii="Times" w:hAnsi="Times" w:cs="Times"/>
          <w:color w:val="434343"/>
          <w:sz w:val="28"/>
          <w:szCs w:val="28"/>
        </w:rPr>
        <w:t>Numbers from current site –</w:t>
      </w:r>
      <w:r>
        <w:rPr>
          <w:rFonts w:ascii="Times" w:hAnsi="Times" w:cs="Times"/>
          <w:color w:val="434343"/>
          <w:sz w:val="28"/>
          <w:szCs w:val="28"/>
        </w:rPr>
        <w:t xml:space="preserve"> (parenthese</w:t>
      </w:r>
      <w:r w:rsidR="003C4714">
        <w:rPr>
          <w:rFonts w:ascii="Times" w:hAnsi="Times" w:cs="Times"/>
          <w:color w:val="434343"/>
          <w:sz w:val="28"/>
          <w:szCs w:val="28"/>
        </w:rPr>
        <w:t xml:space="preserve">s </w:t>
      </w:r>
      <w:r>
        <w:rPr>
          <w:rFonts w:ascii="Times" w:hAnsi="Times" w:cs="Times"/>
          <w:color w:val="434343"/>
          <w:sz w:val="28"/>
          <w:szCs w:val="28"/>
        </w:rPr>
        <w:t xml:space="preserve">contain </w:t>
      </w:r>
      <w:r w:rsidR="003C4714">
        <w:rPr>
          <w:rFonts w:ascii="Times" w:hAnsi="Times" w:cs="Times"/>
          <w:color w:val="434343"/>
          <w:sz w:val="28"/>
          <w:szCs w:val="28"/>
        </w:rPr>
        <w:t xml:space="preserve">some suggested descriptive language) </w:t>
      </w:r>
    </w:p>
    <w:p w14:paraId="4EEA815A" w14:textId="77777777" w:rsidR="00D204DE" w:rsidRDefault="00D204DE" w:rsidP="00D40A8C">
      <w:pPr>
        <w:rPr>
          <w:rFonts w:ascii="Times" w:hAnsi="Times" w:cs="Times"/>
          <w:color w:val="434343"/>
          <w:sz w:val="28"/>
          <w:szCs w:val="28"/>
        </w:rPr>
      </w:pPr>
    </w:p>
    <w:p w14:paraId="38A6ECC7" w14:textId="76D65C4A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0. Application Form </w:t>
      </w:r>
    </w:p>
    <w:p w14:paraId="139463F8" w14:textId="10B631F3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1. Sign Posting – Digital Equivalent </w:t>
      </w:r>
    </w:p>
    <w:p w14:paraId="06F6C5F2" w14:textId="6A15CC50" w:rsidR="003C4714" w:rsidRDefault="003C4714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3. Survey (Topographical Map) </w:t>
      </w:r>
    </w:p>
    <w:p w14:paraId="63AFCB44" w14:textId="3C9DB7F7" w:rsidR="003C4714" w:rsidRDefault="003C4714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4. Legal Description (of the Site) </w:t>
      </w:r>
    </w:p>
    <w:p w14:paraId="497AC755" w14:textId="063DEED3" w:rsidR="008F6D3B" w:rsidRDefault="00D40A8C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6. Written Statement </w:t>
      </w:r>
      <w:r w:rsidR="008F6D3B">
        <w:rPr>
          <w:rFonts w:ascii="Times" w:hAnsi="Times" w:cs="Times"/>
          <w:color w:val="434343"/>
          <w:sz w:val="28"/>
          <w:szCs w:val="28"/>
        </w:rPr>
        <w:t>(</w:t>
      </w:r>
      <w:r>
        <w:rPr>
          <w:rFonts w:ascii="Times" w:hAnsi="Times" w:cs="Times"/>
          <w:color w:val="434343"/>
          <w:sz w:val="28"/>
          <w:szCs w:val="28"/>
        </w:rPr>
        <w:t>How This Site Review Proposal Meets the Criteria of the Boulder Compr</w:t>
      </w:r>
      <w:r w:rsidR="008F6D3B">
        <w:rPr>
          <w:rFonts w:ascii="Times" w:hAnsi="Times" w:cs="Times"/>
          <w:color w:val="434343"/>
          <w:sz w:val="28"/>
          <w:szCs w:val="28"/>
        </w:rPr>
        <w:t xml:space="preserve">ehensive Plan) </w:t>
      </w:r>
    </w:p>
    <w:p w14:paraId="05F12A3E" w14:textId="3C383E1B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7. Site Development Plan </w:t>
      </w:r>
      <w:r w:rsidR="008F6D3B">
        <w:rPr>
          <w:rFonts w:ascii="Times" w:hAnsi="Times" w:cs="Times"/>
          <w:color w:val="434343"/>
          <w:sz w:val="28"/>
          <w:szCs w:val="28"/>
        </w:rPr>
        <w:t>(Map of the Site)</w:t>
      </w:r>
    </w:p>
    <w:p w14:paraId="3017F71A" w14:textId="3C2AEDC4" w:rsidR="00D40A8C" w:rsidRDefault="008F6D3B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11. Utility Plan (Map of </w:t>
      </w:r>
      <w:r w:rsidR="00D40A8C">
        <w:rPr>
          <w:rFonts w:ascii="Times" w:hAnsi="Times" w:cs="Times"/>
          <w:color w:val="434343"/>
          <w:sz w:val="28"/>
          <w:szCs w:val="28"/>
        </w:rPr>
        <w:t xml:space="preserve">Electric, Sewer) </w:t>
      </w:r>
    </w:p>
    <w:p w14:paraId="1F25EBE8" w14:textId="55F040CF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11. Utility Report </w:t>
      </w:r>
      <w:r w:rsidR="008F6D3B">
        <w:rPr>
          <w:rFonts w:ascii="Times" w:hAnsi="Times" w:cs="Times"/>
          <w:color w:val="434343"/>
          <w:sz w:val="28"/>
          <w:szCs w:val="28"/>
        </w:rPr>
        <w:t xml:space="preserve">(Written Report of Electric, Sewer) </w:t>
      </w:r>
    </w:p>
    <w:p w14:paraId="0CD7F329" w14:textId="161FAB2E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18. Vested Property Rights (???) </w:t>
      </w:r>
    </w:p>
    <w:p w14:paraId="57F6B9CF" w14:textId="54EB17AE" w:rsidR="00D40A8C" w:rsidRPr="008F6D3B" w:rsidRDefault="008F6D3B" w:rsidP="00D40A8C">
      <w:pPr>
        <w:rPr>
          <w:rFonts w:ascii="Times" w:hAnsi="Times" w:cs="Times"/>
          <w:i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20. Project Fact </w:t>
      </w:r>
      <w:proofErr w:type="gramStart"/>
      <w:r>
        <w:rPr>
          <w:rFonts w:ascii="Times" w:hAnsi="Times" w:cs="Times"/>
          <w:color w:val="434343"/>
          <w:sz w:val="28"/>
          <w:szCs w:val="28"/>
        </w:rPr>
        <w:t xml:space="preserve">Sheet  </w:t>
      </w:r>
      <w:r w:rsidRPr="008F6D3B">
        <w:rPr>
          <w:rFonts w:ascii="Times" w:hAnsi="Times" w:cs="Times"/>
          <w:i/>
          <w:color w:val="434343"/>
          <w:sz w:val="28"/>
          <w:szCs w:val="28"/>
        </w:rPr>
        <w:t>Note</w:t>
      </w:r>
      <w:proofErr w:type="gramEnd"/>
      <w:r w:rsidRPr="008F6D3B">
        <w:rPr>
          <w:rFonts w:ascii="Times" w:hAnsi="Times" w:cs="Times"/>
          <w:i/>
          <w:color w:val="434343"/>
          <w:sz w:val="28"/>
          <w:szCs w:val="28"/>
        </w:rPr>
        <w:t xml:space="preserve">: </w:t>
      </w:r>
      <w:r w:rsidR="00D40A8C" w:rsidRPr="008F6D3B">
        <w:rPr>
          <w:rFonts w:ascii="Times" w:hAnsi="Times" w:cs="Times"/>
          <w:i/>
          <w:color w:val="434343"/>
          <w:sz w:val="28"/>
          <w:szCs w:val="28"/>
        </w:rPr>
        <w:t xml:space="preserve">a. Overview 142 unites b. Obsolete quickly and not updated; should go first. </w:t>
      </w:r>
    </w:p>
    <w:p w14:paraId="7D29097C" w14:textId="6EACEDDB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  <w:proofErr w:type="gramStart"/>
      <w:r>
        <w:rPr>
          <w:rFonts w:ascii="Times" w:hAnsi="Times" w:cs="Times"/>
          <w:color w:val="434343"/>
          <w:sz w:val="28"/>
          <w:szCs w:val="28"/>
        </w:rPr>
        <w:t>31, 32.</w:t>
      </w:r>
      <w:proofErr w:type="gramEnd"/>
      <w:r>
        <w:rPr>
          <w:rFonts w:ascii="Times" w:hAnsi="Times" w:cs="Times"/>
          <w:color w:val="434343"/>
          <w:sz w:val="28"/>
          <w:szCs w:val="28"/>
        </w:rPr>
        <w:t xml:space="preserve">  Traffic </w:t>
      </w:r>
    </w:p>
    <w:p w14:paraId="7B2DF014" w14:textId="255867BE" w:rsidR="00D40A8C" w:rsidRPr="008F6D3B" w:rsidRDefault="00D40A8C" w:rsidP="00D40A8C">
      <w:pPr>
        <w:rPr>
          <w:rFonts w:ascii="Times" w:hAnsi="Times" w:cs="Times"/>
          <w:i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16. Architectural Plan – </w:t>
      </w:r>
      <w:r w:rsidRPr="008F6D3B">
        <w:rPr>
          <w:rFonts w:ascii="Times" w:hAnsi="Times" w:cs="Times"/>
          <w:i/>
          <w:color w:val="434343"/>
          <w:sz w:val="28"/>
          <w:szCs w:val="28"/>
        </w:rPr>
        <w:t xml:space="preserve">includes Height </w:t>
      </w:r>
      <w:r w:rsidR="008F6D3B" w:rsidRPr="008F6D3B">
        <w:rPr>
          <w:rFonts w:ascii="Times" w:hAnsi="Times" w:cs="Times"/>
          <w:i/>
          <w:color w:val="434343"/>
          <w:sz w:val="28"/>
          <w:szCs w:val="28"/>
        </w:rPr>
        <w:t>Note:</w:t>
      </w:r>
      <w:r w:rsidRPr="008F6D3B">
        <w:rPr>
          <w:rFonts w:ascii="Times" w:hAnsi="Times" w:cs="Times"/>
          <w:i/>
          <w:color w:val="434343"/>
          <w:sz w:val="28"/>
          <w:szCs w:val="28"/>
        </w:rPr>
        <w:t xml:space="preserve"> is this Concept Plan? 112 units (different from 6. Or 20. Above. </w:t>
      </w:r>
    </w:p>
    <w:p w14:paraId="4400F342" w14:textId="4CA045D2" w:rsidR="00D40A8C" w:rsidRPr="008F6D3B" w:rsidRDefault="00D40A8C" w:rsidP="00D40A8C">
      <w:pPr>
        <w:rPr>
          <w:rFonts w:ascii="Times" w:hAnsi="Times" w:cs="Times"/>
          <w:i/>
          <w:color w:val="434343"/>
          <w:sz w:val="28"/>
          <w:szCs w:val="28"/>
        </w:rPr>
      </w:pPr>
      <w:r w:rsidRPr="008F6D3B">
        <w:rPr>
          <w:rFonts w:ascii="Times" w:hAnsi="Times" w:cs="Times"/>
          <w:i/>
          <w:color w:val="434343"/>
          <w:sz w:val="28"/>
          <w:szCs w:val="28"/>
        </w:rPr>
        <w:t xml:space="preserve">Missing Numbers – why? </w:t>
      </w:r>
    </w:p>
    <w:p w14:paraId="1A261FD6" w14:textId="77777777" w:rsidR="008F6D3B" w:rsidRDefault="008F6D3B" w:rsidP="008F6D3B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2015–2-</w:t>
      </w:r>
      <w:proofErr w:type="gramStart"/>
      <w:r>
        <w:rPr>
          <w:rFonts w:ascii="Times" w:hAnsi="Times" w:cs="Times"/>
          <w:color w:val="434343"/>
          <w:sz w:val="28"/>
          <w:szCs w:val="28"/>
        </w:rPr>
        <w:t>2  Site</w:t>
      </w:r>
      <w:proofErr w:type="gramEnd"/>
      <w:r>
        <w:rPr>
          <w:rFonts w:ascii="Times" w:hAnsi="Times" w:cs="Times"/>
          <w:color w:val="434343"/>
          <w:sz w:val="28"/>
          <w:szCs w:val="28"/>
        </w:rPr>
        <w:t xml:space="preserve"> Review Submittal  (Very detailed, non-jargon description)</w:t>
      </w:r>
    </w:p>
    <w:p w14:paraId="4A86EBEF" w14:textId="77777777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</w:p>
    <w:p w14:paraId="4948A713" w14:textId="77777777" w:rsidR="008F6D3B" w:rsidRDefault="008F6D3B" w:rsidP="008F6D3B">
      <w:pPr>
        <w:ind w:left="720"/>
        <w:rPr>
          <w:rFonts w:ascii="Times" w:hAnsi="Times" w:cs="Times"/>
          <w:b/>
          <w:color w:val="434343"/>
          <w:sz w:val="28"/>
          <w:szCs w:val="28"/>
        </w:rPr>
      </w:pPr>
      <w:r>
        <w:rPr>
          <w:rFonts w:ascii="Times" w:hAnsi="Times" w:cs="Times"/>
          <w:b/>
          <w:color w:val="434343"/>
          <w:sz w:val="28"/>
          <w:szCs w:val="28"/>
        </w:rPr>
        <w:t xml:space="preserve">Phase 2 – Site Plan Review – Initial </w:t>
      </w:r>
    </w:p>
    <w:p w14:paraId="20877F34" w14:textId="77777777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</w:p>
    <w:p w14:paraId="4FF929BC" w14:textId="3FC945F2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“Public Notice (2/14/15)</w:t>
      </w:r>
      <w:r w:rsidR="008F6D3B">
        <w:rPr>
          <w:rFonts w:ascii="Times" w:hAnsi="Times" w:cs="Times"/>
          <w:color w:val="434343"/>
          <w:sz w:val="28"/>
          <w:szCs w:val="28"/>
        </w:rPr>
        <w:t xml:space="preserve"> (from City</w:t>
      </w:r>
      <w:r>
        <w:rPr>
          <w:rFonts w:ascii="Times" w:hAnsi="Times" w:cs="Times"/>
          <w:color w:val="434343"/>
          <w:sz w:val="28"/>
          <w:szCs w:val="28"/>
        </w:rPr>
        <w:t xml:space="preserve"> – Site Plan is available for comment </w:t>
      </w:r>
    </w:p>
    <w:p w14:paraId="7E027438" w14:textId="0C5B3383" w:rsidR="00D40A8C" w:rsidRPr="008F6D3B" w:rsidRDefault="00D40A8C" w:rsidP="00D40A8C">
      <w:pPr>
        <w:pStyle w:val="ListParagraph"/>
        <w:numPr>
          <w:ilvl w:val="0"/>
          <w:numId w:val="6"/>
        </w:numPr>
        <w:rPr>
          <w:rFonts w:ascii="Times" w:hAnsi="Times" w:cs="Times"/>
          <w:i/>
          <w:color w:val="434343"/>
          <w:sz w:val="28"/>
          <w:szCs w:val="28"/>
        </w:rPr>
      </w:pPr>
      <w:proofErr w:type="gramStart"/>
      <w:r w:rsidRPr="008F6D3B">
        <w:rPr>
          <w:rFonts w:ascii="Times" w:hAnsi="Times" w:cs="Times"/>
          <w:i/>
          <w:color w:val="434343"/>
          <w:sz w:val="28"/>
          <w:szCs w:val="28"/>
        </w:rPr>
        <w:t>where</w:t>
      </w:r>
      <w:proofErr w:type="gramEnd"/>
      <w:r w:rsidRPr="008F6D3B">
        <w:rPr>
          <w:rFonts w:ascii="Times" w:hAnsi="Times" w:cs="Times"/>
          <w:i/>
          <w:color w:val="434343"/>
          <w:sz w:val="28"/>
          <w:szCs w:val="28"/>
        </w:rPr>
        <w:t xml:space="preserve"> do notices happen</w:t>
      </w:r>
    </w:p>
    <w:p w14:paraId="6C445E1A" w14:textId="63CB317B" w:rsidR="00D40A8C" w:rsidRPr="008F6D3B" w:rsidRDefault="00D40A8C" w:rsidP="00D40A8C">
      <w:pPr>
        <w:pStyle w:val="ListParagraph"/>
        <w:numPr>
          <w:ilvl w:val="0"/>
          <w:numId w:val="6"/>
        </w:numPr>
        <w:rPr>
          <w:rFonts w:ascii="Times" w:hAnsi="Times" w:cs="Times"/>
          <w:i/>
          <w:color w:val="434343"/>
          <w:sz w:val="28"/>
          <w:szCs w:val="28"/>
        </w:rPr>
      </w:pPr>
      <w:proofErr w:type="gramStart"/>
      <w:r w:rsidRPr="008F6D3B">
        <w:rPr>
          <w:rFonts w:ascii="Times" w:hAnsi="Times" w:cs="Times"/>
          <w:i/>
          <w:color w:val="434343"/>
          <w:sz w:val="28"/>
          <w:szCs w:val="28"/>
        </w:rPr>
        <w:t>how</w:t>
      </w:r>
      <w:proofErr w:type="gramEnd"/>
      <w:r w:rsidRPr="008F6D3B">
        <w:rPr>
          <w:rFonts w:ascii="Times" w:hAnsi="Times" w:cs="Times"/>
          <w:i/>
          <w:color w:val="434343"/>
          <w:sz w:val="28"/>
          <w:szCs w:val="28"/>
        </w:rPr>
        <w:t xml:space="preserve"> can app get those and send as alerts </w:t>
      </w:r>
    </w:p>
    <w:p w14:paraId="6268C567" w14:textId="77777777" w:rsidR="003C4714" w:rsidRDefault="003C4714" w:rsidP="00360AB2">
      <w:pPr>
        <w:rPr>
          <w:rFonts w:ascii="Times" w:hAnsi="Times" w:cs="Times"/>
          <w:color w:val="434343"/>
          <w:sz w:val="28"/>
          <w:szCs w:val="28"/>
        </w:rPr>
      </w:pPr>
    </w:p>
    <w:p w14:paraId="3E2BAB6C" w14:textId="3E1AF4EC" w:rsidR="00D40A8C" w:rsidRDefault="00360AB2" w:rsidP="00360AB2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Public Notice 2 (2/21/15) </w:t>
      </w:r>
    </w:p>
    <w:p w14:paraId="2B32E65D" w14:textId="77777777" w:rsidR="00360AB2" w:rsidRDefault="00360AB2" w:rsidP="00360AB2">
      <w:pPr>
        <w:rPr>
          <w:rFonts w:ascii="Times" w:hAnsi="Times" w:cs="Times"/>
          <w:color w:val="434343"/>
          <w:sz w:val="28"/>
          <w:szCs w:val="28"/>
        </w:rPr>
      </w:pPr>
    </w:p>
    <w:p w14:paraId="1A7B2CA7" w14:textId="7E01DBD5" w:rsidR="003C4714" w:rsidRPr="008F6D3B" w:rsidRDefault="00360AB2" w:rsidP="008F6D3B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RR1 </w:t>
      </w:r>
      <w:r w:rsidR="003C4714">
        <w:rPr>
          <w:rFonts w:ascii="Times" w:hAnsi="Times" w:cs="Times"/>
          <w:color w:val="434343"/>
          <w:sz w:val="28"/>
          <w:szCs w:val="28"/>
        </w:rPr>
        <w:t>Set of Documents</w:t>
      </w:r>
      <w:r w:rsidR="008F6D3B">
        <w:rPr>
          <w:rFonts w:ascii="Times" w:hAnsi="Times" w:cs="Times"/>
          <w:color w:val="434343"/>
          <w:sz w:val="28"/>
          <w:szCs w:val="28"/>
        </w:rPr>
        <w:t xml:space="preserve"> - </w:t>
      </w:r>
      <w:r w:rsidR="003C4714" w:rsidRPr="008F6D3B">
        <w:rPr>
          <w:rFonts w:ascii="Times" w:hAnsi="Times" w:cs="Times"/>
          <w:color w:val="434343"/>
          <w:sz w:val="28"/>
          <w:szCs w:val="28"/>
        </w:rPr>
        <w:t xml:space="preserve">Response to 2/27 City comments (which are not </w:t>
      </w:r>
      <w:r w:rsidR="008F6D3B">
        <w:rPr>
          <w:rFonts w:ascii="Times" w:hAnsi="Times" w:cs="Times"/>
          <w:color w:val="434343"/>
          <w:sz w:val="28"/>
          <w:szCs w:val="28"/>
        </w:rPr>
        <w:t xml:space="preserve">themselves </w:t>
      </w:r>
      <w:r w:rsidR="003C4714" w:rsidRPr="008F6D3B">
        <w:rPr>
          <w:rFonts w:ascii="Times" w:hAnsi="Times" w:cs="Times"/>
          <w:color w:val="434343"/>
          <w:sz w:val="28"/>
          <w:szCs w:val="28"/>
        </w:rPr>
        <w:t xml:space="preserve">posted) </w:t>
      </w:r>
    </w:p>
    <w:p w14:paraId="76F6E57E" w14:textId="78CF1A77" w:rsidR="00CF2BD8" w:rsidRPr="003C4714" w:rsidRDefault="00CF2BD8" w:rsidP="00CF2BD8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 w:rsidRPr="003C4714">
        <w:rPr>
          <w:rFonts w:ascii="Times" w:hAnsi="Times" w:cs="Times"/>
          <w:color w:val="434343"/>
          <w:sz w:val="28"/>
          <w:szCs w:val="28"/>
        </w:rPr>
        <w:t>Armory Combined Re</w:t>
      </w:r>
      <w:r>
        <w:rPr>
          <w:rFonts w:ascii="Times" w:hAnsi="Times" w:cs="Times"/>
          <w:color w:val="434343"/>
          <w:sz w:val="28"/>
          <w:szCs w:val="28"/>
        </w:rPr>
        <w:t>s</w:t>
      </w:r>
      <w:r w:rsidRPr="003C4714">
        <w:rPr>
          <w:rFonts w:ascii="Times" w:hAnsi="Times" w:cs="Times"/>
          <w:color w:val="434343"/>
          <w:sz w:val="28"/>
          <w:szCs w:val="28"/>
        </w:rPr>
        <w:t xml:space="preserve">ponse </w:t>
      </w:r>
      <w:r>
        <w:rPr>
          <w:rFonts w:ascii="Times" w:hAnsi="Times" w:cs="Times"/>
          <w:color w:val="434343"/>
          <w:sz w:val="28"/>
          <w:szCs w:val="28"/>
        </w:rPr>
        <w:t>(Applicant responses, in-line to City comments)</w:t>
      </w:r>
    </w:p>
    <w:p w14:paraId="2AC069C1" w14:textId="25EEBF6C" w:rsidR="003C4714" w:rsidRDefault="00360AB2" w:rsidP="003C4714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proofErr w:type="gramStart"/>
      <w:r w:rsidRPr="003C4714">
        <w:rPr>
          <w:rFonts w:ascii="Times" w:hAnsi="Times" w:cs="Times"/>
          <w:color w:val="434343"/>
          <w:sz w:val="28"/>
          <w:szCs w:val="28"/>
        </w:rPr>
        <w:t>revised</w:t>
      </w:r>
      <w:proofErr w:type="gramEnd"/>
      <w:r w:rsidRPr="003C4714">
        <w:rPr>
          <w:rFonts w:ascii="Times" w:hAnsi="Times" w:cs="Times"/>
          <w:color w:val="434343"/>
          <w:sz w:val="28"/>
          <w:szCs w:val="28"/>
        </w:rPr>
        <w:t xml:space="preserve"> </w:t>
      </w:r>
      <w:proofErr w:type="spellStart"/>
      <w:r w:rsidRPr="003C4714">
        <w:rPr>
          <w:rFonts w:ascii="Times" w:hAnsi="Times" w:cs="Times"/>
          <w:color w:val="434343"/>
          <w:sz w:val="28"/>
          <w:szCs w:val="28"/>
        </w:rPr>
        <w:t>stormwater</w:t>
      </w:r>
      <w:proofErr w:type="spellEnd"/>
      <w:r w:rsidRPr="003C4714">
        <w:rPr>
          <w:rFonts w:ascii="Times" w:hAnsi="Times" w:cs="Times"/>
          <w:color w:val="434343"/>
          <w:sz w:val="28"/>
          <w:szCs w:val="28"/>
        </w:rPr>
        <w:t xml:space="preserve">, </w:t>
      </w:r>
      <w:r w:rsidR="003C4714" w:rsidRPr="003C4714">
        <w:rPr>
          <w:rFonts w:ascii="Times" w:hAnsi="Times" w:cs="Times"/>
          <w:color w:val="434343"/>
          <w:sz w:val="28"/>
          <w:szCs w:val="28"/>
        </w:rPr>
        <w:t xml:space="preserve">utility, architectural plans </w:t>
      </w:r>
    </w:p>
    <w:p w14:paraId="285B7A6F" w14:textId="10C8D8F4" w:rsidR="008F6D3B" w:rsidRDefault="008F6D3B" w:rsidP="003C4714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proofErr w:type="gramStart"/>
      <w:r>
        <w:rPr>
          <w:rFonts w:ascii="Times" w:hAnsi="Times" w:cs="Times"/>
          <w:color w:val="434343"/>
          <w:sz w:val="28"/>
          <w:szCs w:val="28"/>
        </w:rPr>
        <w:t>zoning</w:t>
      </w:r>
      <w:proofErr w:type="gramEnd"/>
      <w:r>
        <w:rPr>
          <w:rFonts w:ascii="Times" w:hAnsi="Times" w:cs="Times"/>
          <w:color w:val="434343"/>
          <w:sz w:val="28"/>
          <w:szCs w:val="28"/>
        </w:rPr>
        <w:t xml:space="preserve"> variance request </w:t>
      </w:r>
    </w:p>
    <w:p w14:paraId="3E1AC343" w14:textId="77777777" w:rsidR="00376C7F" w:rsidRDefault="00376C7F" w:rsidP="00376C7F">
      <w:pPr>
        <w:rPr>
          <w:rFonts w:ascii="Times" w:hAnsi="Times" w:cs="Times"/>
          <w:color w:val="434343"/>
          <w:sz w:val="28"/>
          <w:szCs w:val="28"/>
        </w:rPr>
      </w:pPr>
    </w:p>
    <w:p w14:paraId="03C1C657" w14:textId="77777777" w:rsidR="00376C7F" w:rsidRDefault="00376C7F" w:rsidP="00376C7F">
      <w:pPr>
        <w:rPr>
          <w:rFonts w:ascii="Times" w:hAnsi="Times" w:cs="Times"/>
          <w:b/>
          <w:color w:val="434343"/>
          <w:sz w:val="28"/>
          <w:szCs w:val="28"/>
        </w:rPr>
      </w:pPr>
      <w:r w:rsidRPr="00376C7F">
        <w:rPr>
          <w:rFonts w:ascii="Times" w:hAnsi="Times" w:cs="Times"/>
          <w:b/>
          <w:color w:val="434343"/>
          <w:sz w:val="28"/>
          <w:szCs w:val="28"/>
        </w:rPr>
        <w:t>Phase 3 - Presentation to Planning Board</w:t>
      </w:r>
    </w:p>
    <w:p w14:paraId="7A6FF9F1" w14:textId="34D47D2D" w:rsidR="00376C7F" w:rsidRDefault="00376C7F" w:rsidP="00376C7F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proofErr w:type="gramStart"/>
      <w:r>
        <w:rPr>
          <w:rFonts w:ascii="Times" w:hAnsi="Times" w:cs="Times"/>
          <w:color w:val="434343"/>
          <w:sz w:val="28"/>
          <w:szCs w:val="28"/>
        </w:rPr>
        <w:t>date</w:t>
      </w:r>
      <w:proofErr w:type="gramEnd"/>
      <w:r>
        <w:rPr>
          <w:rFonts w:ascii="Times" w:hAnsi="Times" w:cs="Times"/>
          <w:color w:val="434343"/>
          <w:sz w:val="28"/>
          <w:szCs w:val="28"/>
        </w:rPr>
        <w:t>, time, location</w:t>
      </w:r>
    </w:p>
    <w:p w14:paraId="4E258F6D" w14:textId="3DE5D560" w:rsidR="00376C7F" w:rsidRDefault="00376C7F" w:rsidP="00376C7F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proofErr w:type="gramStart"/>
      <w:r>
        <w:rPr>
          <w:rFonts w:ascii="Times" w:hAnsi="Times" w:cs="Times"/>
          <w:color w:val="434343"/>
          <w:sz w:val="28"/>
          <w:szCs w:val="28"/>
        </w:rPr>
        <w:t>opportunity</w:t>
      </w:r>
      <w:proofErr w:type="gramEnd"/>
      <w:r>
        <w:rPr>
          <w:rFonts w:ascii="Times" w:hAnsi="Times" w:cs="Times"/>
          <w:color w:val="434343"/>
          <w:sz w:val="28"/>
          <w:szCs w:val="28"/>
        </w:rPr>
        <w:t xml:space="preserve"> for citizen statements? Format/length?</w:t>
      </w:r>
    </w:p>
    <w:p w14:paraId="5AE3A49E" w14:textId="708C36F7" w:rsidR="00376C7F" w:rsidRPr="00376C7F" w:rsidRDefault="00376C7F" w:rsidP="00376C7F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proofErr w:type="gramStart"/>
      <w:r>
        <w:rPr>
          <w:rFonts w:ascii="Times" w:hAnsi="Times" w:cs="Times"/>
          <w:color w:val="434343"/>
          <w:sz w:val="28"/>
          <w:szCs w:val="28"/>
        </w:rPr>
        <w:t>do</w:t>
      </w:r>
      <w:proofErr w:type="gramEnd"/>
      <w:r>
        <w:rPr>
          <w:rFonts w:ascii="Times" w:hAnsi="Times" w:cs="Times"/>
          <w:color w:val="434343"/>
          <w:sz w:val="28"/>
          <w:szCs w:val="28"/>
        </w:rPr>
        <w:t xml:space="preserve"> presentations (from city staff or developer) get delivered in advance of meeting?</w:t>
      </w:r>
    </w:p>
    <w:p w14:paraId="5967AEB1" w14:textId="77777777" w:rsidR="00376C7F" w:rsidRPr="00376C7F" w:rsidRDefault="00376C7F" w:rsidP="00376C7F">
      <w:pPr>
        <w:rPr>
          <w:rFonts w:ascii="Times" w:hAnsi="Times" w:cs="Times"/>
          <w:b/>
          <w:color w:val="434343"/>
          <w:sz w:val="28"/>
          <w:szCs w:val="28"/>
        </w:rPr>
      </w:pPr>
    </w:p>
    <w:p w14:paraId="3BE2BCC4" w14:textId="77777777" w:rsidR="00376C7F" w:rsidRPr="00376C7F" w:rsidRDefault="00376C7F" w:rsidP="00376C7F">
      <w:pPr>
        <w:rPr>
          <w:rFonts w:ascii="Times" w:hAnsi="Times" w:cs="Times"/>
          <w:b/>
          <w:color w:val="434343"/>
          <w:sz w:val="28"/>
          <w:szCs w:val="28"/>
        </w:rPr>
      </w:pPr>
      <w:r w:rsidRPr="00376C7F">
        <w:rPr>
          <w:rFonts w:ascii="Times" w:hAnsi="Times" w:cs="Times"/>
          <w:b/>
          <w:color w:val="434343"/>
          <w:sz w:val="28"/>
          <w:szCs w:val="28"/>
        </w:rPr>
        <w:t xml:space="preserve">Phase 4 – Hearing(s) at City Council 1, 2, </w:t>
      </w:r>
      <w:proofErr w:type="spellStart"/>
      <w:r w:rsidRPr="00376C7F">
        <w:rPr>
          <w:rFonts w:ascii="Times" w:hAnsi="Times" w:cs="Times"/>
          <w:b/>
          <w:color w:val="434343"/>
          <w:sz w:val="28"/>
          <w:szCs w:val="28"/>
        </w:rPr>
        <w:t>etc</w:t>
      </w:r>
      <w:proofErr w:type="spellEnd"/>
    </w:p>
    <w:p w14:paraId="351704F3" w14:textId="77777777" w:rsidR="00376C7F" w:rsidRDefault="00376C7F" w:rsidP="00376C7F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proofErr w:type="gramStart"/>
      <w:r>
        <w:rPr>
          <w:rFonts w:ascii="Times" w:hAnsi="Times" w:cs="Times"/>
          <w:color w:val="434343"/>
          <w:sz w:val="28"/>
          <w:szCs w:val="28"/>
        </w:rPr>
        <w:t>date</w:t>
      </w:r>
      <w:proofErr w:type="gramEnd"/>
      <w:r>
        <w:rPr>
          <w:rFonts w:ascii="Times" w:hAnsi="Times" w:cs="Times"/>
          <w:color w:val="434343"/>
          <w:sz w:val="28"/>
          <w:szCs w:val="28"/>
        </w:rPr>
        <w:t>, time, location</w:t>
      </w:r>
    </w:p>
    <w:p w14:paraId="4F25B259" w14:textId="77777777" w:rsidR="00376C7F" w:rsidRDefault="00376C7F" w:rsidP="00376C7F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proofErr w:type="gramStart"/>
      <w:r>
        <w:rPr>
          <w:rFonts w:ascii="Times" w:hAnsi="Times" w:cs="Times"/>
          <w:color w:val="434343"/>
          <w:sz w:val="28"/>
          <w:szCs w:val="28"/>
        </w:rPr>
        <w:t>opportunity</w:t>
      </w:r>
      <w:proofErr w:type="gramEnd"/>
      <w:r>
        <w:rPr>
          <w:rFonts w:ascii="Times" w:hAnsi="Times" w:cs="Times"/>
          <w:color w:val="434343"/>
          <w:sz w:val="28"/>
          <w:szCs w:val="28"/>
        </w:rPr>
        <w:t xml:space="preserve"> for citizen statements? Format/length?</w:t>
      </w:r>
    </w:p>
    <w:p w14:paraId="7437D287" w14:textId="77777777" w:rsidR="00376C7F" w:rsidRPr="00376C7F" w:rsidRDefault="00376C7F" w:rsidP="00376C7F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proofErr w:type="gramStart"/>
      <w:r>
        <w:rPr>
          <w:rFonts w:ascii="Times" w:hAnsi="Times" w:cs="Times"/>
          <w:color w:val="434343"/>
          <w:sz w:val="28"/>
          <w:szCs w:val="28"/>
        </w:rPr>
        <w:t>do</w:t>
      </w:r>
      <w:proofErr w:type="gramEnd"/>
      <w:r>
        <w:rPr>
          <w:rFonts w:ascii="Times" w:hAnsi="Times" w:cs="Times"/>
          <w:color w:val="434343"/>
          <w:sz w:val="28"/>
          <w:szCs w:val="28"/>
        </w:rPr>
        <w:t xml:space="preserve"> presentations (from city staff or developer) get delivered in advance of meeting?</w:t>
      </w:r>
    </w:p>
    <w:p w14:paraId="13FDA7E9" w14:textId="23C1B5C9" w:rsidR="00376C7F" w:rsidRPr="00360AB2" w:rsidRDefault="00376C7F" w:rsidP="00360AB2">
      <w:pPr>
        <w:rPr>
          <w:rFonts w:ascii="Times" w:hAnsi="Times" w:cs="Times"/>
          <w:color w:val="434343"/>
          <w:sz w:val="28"/>
          <w:szCs w:val="28"/>
        </w:rPr>
      </w:pPr>
    </w:p>
    <w:p w14:paraId="2A5DE1D2" w14:textId="2F84B508" w:rsidR="00D40A8C" w:rsidRPr="00CF2BD8" w:rsidRDefault="003C4714" w:rsidP="00D40A8C">
      <w:pPr>
        <w:rPr>
          <w:rFonts w:ascii="Times" w:hAnsi="Times" w:cs="Times"/>
          <w:b/>
          <w:color w:val="434343"/>
          <w:sz w:val="28"/>
          <w:szCs w:val="28"/>
        </w:rPr>
      </w:pPr>
      <w:r w:rsidRPr="00CF2BD8">
        <w:rPr>
          <w:rFonts w:ascii="Times" w:hAnsi="Times" w:cs="Times"/>
          <w:b/>
          <w:color w:val="434343"/>
          <w:sz w:val="28"/>
          <w:szCs w:val="28"/>
        </w:rPr>
        <w:t xml:space="preserve">Links to Non-City Discussion </w:t>
      </w:r>
    </w:p>
    <w:p w14:paraId="087299D8" w14:textId="43B27472" w:rsidR="003C4714" w:rsidRPr="003C4714" w:rsidRDefault="003C4714" w:rsidP="003C4714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 w:rsidRPr="003C4714">
        <w:rPr>
          <w:rFonts w:ascii="Times" w:hAnsi="Times" w:cs="Times"/>
          <w:color w:val="434343"/>
          <w:sz w:val="28"/>
          <w:szCs w:val="28"/>
        </w:rPr>
        <w:t>Armory Developer Web Site</w:t>
      </w:r>
    </w:p>
    <w:p w14:paraId="1121CB47" w14:textId="73F4E179" w:rsidR="003C4714" w:rsidRDefault="003C4714" w:rsidP="003C4714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sz w:val="28"/>
          <w:szCs w:val="28"/>
        </w:rPr>
        <w:t>NextDoor</w:t>
      </w:r>
      <w:proofErr w:type="spellEnd"/>
      <w:r>
        <w:rPr>
          <w:rFonts w:ascii="Times" w:hAnsi="Times" w:cs="Times"/>
          <w:color w:val="434343"/>
          <w:sz w:val="28"/>
          <w:szCs w:val="28"/>
        </w:rPr>
        <w:t xml:space="preserve"> Discussions</w:t>
      </w:r>
    </w:p>
    <w:p w14:paraId="67885369" w14:textId="147AC23D" w:rsidR="003C4714" w:rsidRPr="003C4714" w:rsidRDefault="003C4714" w:rsidP="003C4714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Facebook Discussion </w:t>
      </w:r>
    </w:p>
    <w:p w14:paraId="5BC67592" w14:textId="77777777" w:rsidR="00965E92" w:rsidRDefault="00965E92" w:rsidP="00D40A8C">
      <w:pPr>
        <w:rPr>
          <w:rFonts w:ascii="Times" w:hAnsi="Times" w:cs="Times"/>
          <w:color w:val="434343"/>
          <w:sz w:val="28"/>
          <w:szCs w:val="28"/>
        </w:rPr>
      </w:pPr>
    </w:p>
    <w:p w14:paraId="0D57931E" w14:textId="12EC125F" w:rsidR="00D204DE" w:rsidRPr="00D204DE" w:rsidRDefault="00D204DE" w:rsidP="00D204DE">
      <w:pPr>
        <w:rPr>
          <w:rFonts w:ascii="Times" w:hAnsi="Times" w:cs="Times"/>
          <w:b/>
          <w:color w:val="434343"/>
          <w:sz w:val="28"/>
          <w:szCs w:val="28"/>
        </w:rPr>
      </w:pPr>
      <w:r w:rsidRPr="00D204DE">
        <w:rPr>
          <w:rFonts w:ascii="Times" w:hAnsi="Times" w:cs="Times"/>
          <w:b/>
          <w:color w:val="434343"/>
          <w:sz w:val="28"/>
          <w:szCs w:val="28"/>
        </w:rPr>
        <w:t xml:space="preserve">Glossary Function </w:t>
      </w:r>
    </w:p>
    <w:p w14:paraId="73B391CE" w14:textId="77777777" w:rsidR="00D204DE" w:rsidRPr="00FC19ED" w:rsidRDefault="00D204DE" w:rsidP="00D204DE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proofErr w:type="gramStart"/>
      <w:r w:rsidRPr="00FC19ED">
        <w:rPr>
          <w:rFonts w:ascii="Times" w:hAnsi="Times" w:cs="Times"/>
          <w:color w:val="434343"/>
          <w:sz w:val="28"/>
          <w:szCs w:val="28"/>
        </w:rPr>
        <w:t>what</w:t>
      </w:r>
      <w:proofErr w:type="gramEnd"/>
      <w:r w:rsidRPr="00FC19ED">
        <w:rPr>
          <w:rFonts w:ascii="Times" w:hAnsi="Times" w:cs="Times"/>
          <w:color w:val="434343"/>
          <w:sz w:val="28"/>
          <w:szCs w:val="28"/>
        </w:rPr>
        <w:t xml:space="preserve"> is “By right” </w:t>
      </w:r>
    </w:p>
    <w:p w14:paraId="4AED769C" w14:textId="4E7B345E" w:rsidR="00D204DE" w:rsidRDefault="00D204DE" w:rsidP="00D204DE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proofErr w:type="gramStart"/>
      <w:r>
        <w:rPr>
          <w:rFonts w:ascii="Times" w:hAnsi="Times" w:cs="Times"/>
          <w:color w:val="434343"/>
          <w:sz w:val="28"/>
          <w:szCs w:val="28"/>
        </w:rPr>
        <w:t>what</w:t>
      </w:r>
      <w:proofErr w:type="gramEnd"/>
      <w:r>
        <w:rPr>
          <w:rFonts w:ascii="Times" w:hAnsi="Times" w:cs="Times"/>
          <w:color w:val="434343"/>
          <w:sz w:val="28"/>
          <w:szCs w:val="28"/>
        </w:rPr>
        <w:t xml:space="preserve"> is “Site Review” as distinguished from “Concept Plan”  </w:t>
      </w:r>
    </w:p>
    <w:p w14:paraId="104F1872" w14:textId="77777777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</w:p>
    <w:p w14:paraId="2DE71BBB" w14:textId="77777777" w:rsid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</w:p>
    <w:p w14:paraId="35D8956A" w14:textId="77777777" w:rsidR="00D40A8C" w:rsidRP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</w:p>
    <w:p w14:paraId="7E05CE9B" w14:textId="04E169A0" w:rsidR="008B5792" w:rsidRDefault="008B5792" w:rsidP="008B5792">
      <w:pPr>
        <w:rPr>
          <w:rFonts w:ascii="Times" w:hAnsi="Times" w:cs="Times"/>
          <w:color w:val="434343"/>
          <w:sz w:val="28"/>
          <w:szCs w:val="28"/>
        </w:rPr>
      </w:pPr>
    </w:p>
    <w:p w14:paraId="686A3A5B" w14:textId="77777777" w:rsidR="00483851" w:rsidRDefault="00483851" w:rsidP="00D40A8C">
      <w:pPr>
        <w:rPr>
          <w:rFonts w:ascii="Times" w:hAnsi="Times" w:cs="Times"/>
          <w:color w:val="434343"/>
          <w:sz w:val="28"/>
          <w:szCs w:val="28"/>
        </w:rPr>
      </w:pPr>
    </w:p>
    <w:p w14:paraId="48C34EC9" w14:textId="77777777" w:rsidR="00D40A8C" w:rsidRPr="00D40A8C" w:rsidRDefault="00D40A8C" w:rsidP="00D40A8C">
      <w:pPr>
        <w:rPr>
          <w:rFonts w:ascii="Times" w:hAnsi="Times" w:cs="Times"/>
          <w:color w:val="434343"/>
          <w:sz w:val="28"/>
          <w:szCs w:val="28"/>
        </w:rPr>
      </w:pPr>
    </w:p>
    <w:p w14:paraId="2F59B9D2" w14:textId="77777777" w:rsidR="00CB282B" w:rsidRDefault="00CB282B" w:rsidP="008B5792">
      <w:pPr>
        <w:rPr>
          <w:rFonts w:ascii="Times" w:hAnsi="Times" w:cs="Times"/>
          <w:color w:val="434343"/>
          <w:sz w:val="28"/>
          <w:szCs w:val="28"/>
        </w:rPr>
      </w:pPr>
    </w:p>
    <w:p w14:paraId="203A69C2" w14:textId="77777777" w:rsidR="00CB282B" w:rsidRDefault="00CB282B" w:rsidP="008B5792">
      <w:pPr>
        <w:rPr>
          <w:rFonts w:ascii="Times" w:hAnsi="Times" w:cs="Times"/>
          <w:color w:val="434343"/>
          <w:sz w:val="28"/>
          <w:szCs w:val="28"/>
        </w:rPr>
      </w:pPr>
    </w:p>
    <w:p w14:paraId="7BF8015A" w14:textId="77777777" w:rsidR="00CB282B" w:rsidRDefault="00CB282B" w:rsidP="008B5792">
      <w:pPr>
        <w:rPr>
          <w:rFonts w:ascii="Times" w:hAnsi="Times" w:cs="Times"/>
          <w:color w:val="434343"/>
          <w:sz w:val="28"/>
          <w:szCs w:val="28"/>
        </w:rPr>
      </w:pPr>
    </w:p>
    <w:p w14:paraId="0D7D7F3E" w14:textId="77777777" w:rsidR="00D40A8C" w:rsidRDefault="00D40A8C" w:rsidP="008B5792">
      <w:pPr>
        <w:rPr>
          <w:rFonts w:ascii="Times" w:hAnsi="Times" w:cs="Times"/>
          <w:color w:val="434343"/>
          <w:sz w:val="28"/>
          <w:szCs w:val="28"/>
        </w:rPr>
      </w:pPr>
    </w:p>
    <w:p w14:paraId="2287250C" w14:textId="77777777" w:rsidR="00D40A8C" w:rsidRDefault="00D40A8C" w:rsidP="008B5792">
      <w:pPr>
        <w:rPr>
          <w:rFonts w:ascii="Times" w:hAnsi="Times" w:cs="Times"/>
          <w:color w:val="434343"/>
          <w:sz w:val="28"/>
          <w:szCs w:val="28"/>
        </w:rPr>
      </w:pPr>
    </w:p>
    <w:p w14:paraId="35A507B0" w14:textId="77777777" w:rsidR="00D40A8C" w:rsidRPr="008B5792" w:rsidRDefault="00D40A8C" w:rsidP="008B5792">
      <w:pPr>
        <w:rPr>
          <w:rFonts w:ascii="Times" w:hAnsi="Times" w:cs="Times"/>
          <w:color w:val="434343"/>
          <w:sz w:val="28"/>
          <w:szCs w:val="28"/>
        </w:rPr>
      </w:pPr>
    </w:p>
    <w:p w14:paraId="391C8B50" w14:textId="77777777" w:rsidR="00FC19ED" w:rsidRDefault="00FC19ED" w:rsidP="00FC19ED">
      <w:pPr>
        <w:rPr>
          <w:rFonts w:ascii="Times" w:hAnsi="Times" w:cs="Times"/>
          <w:color w:val="434343"/>
          <w:sz w:val="28"/>
          <w:szCs w:val="28"/>
        </w:rPr>
      </w:pPr>
    </w:p>
    <w:p w14:paraId="7103A089" w14:textId="77777777" w:rsidR="00162430" w:rsidRDefault="00162430" w:rsidP="00FC19ED">
      <w:pPr>
        <w:rPr>
          <w:rFonts w:ascii="Times" w:hAnsi="Times" w:cs="Times"/>
          <w:color w:val="434343"/>
          <w:sz w:val="28"/>
          <w:szCs w:val="28"/>
        </w:rPr>
      </w:pPr>
    </w:p>
    <w:p w14:paraId="33328E7F" w14:textId="77777777" w:rsidR="00162430" w:rsidRDefault="00162430" w:rsidP="00FC19ED">
      <w:pPr>
        <w:rPr>
          <w:rFonts w:ascii="Times" w:hAnsi="Times" w:cs="Times"/>
          <w:color w:val="434343"/>
          <w:sz w:val="28"/>
          <w:szCs w:val="28"/>
        </w:rPr>
      </w:pPr>
    </w:p>
    <w:p w14:paraId="225C4415" w14:textId="77777777" w:rsidR="00162430" w:rsidRDefault="00162430" w:rsidP="00FC19ED">
      <w:pPr>
        <w:rPr>
          <w:rFonts w:ascii="Times" w:hAnsi="Times" w:cs="Times"/>
          <w:color w:val="434343"/>
          <w:sz w:val="28"/>
          <w:szCs w:val="28"/>
        </w:rPr>
      </w:pPr>
    </w:p>
    <w:p w14:paraId="2E5C34A4" w14:textId="77777777" w:rsidR="00162430" w:rsidRDefault="00162430" w:rsidP="00FC19ED">
      <w:pPr>
        <w:rPr>
          <w:rFonts w:ascii="Times" w:hAnsi="Times" w:cs="Times"/>
          <w:color w:val="434343"/>
          <w:sz w:val="28"/>
          <w:szCs w:val="28"/>
        </w:rPr>
      </w:pPr>
    </w:p>
    <w:p w14:paraId="633D554E" w14:textId="77777777" w:rsidR="00FC19ED" w:rsidRDefault="00FC19ED" w:rsidP="00FC19ED">
      <w:pPr>
        <w:rPr>
          <w:rFonts w:ascii="Times" w:hAnsi="Times" w:cs="Times"/>
          <w:color w:val="434343"/>
          <w:sz w:val="28"/>
          <w:szCs w:val="28"/>
        </w:rPr>
      </w:pPr>
    </w:p>
    <w:p w14:paraId="42FE89E5" w14:textId="77777777" w:rsidR="00FC19ED" w:rsidRPr="00FC19ED" w:rsidRDefault="00FC19ED" w:rsidP="00FC19ED">
      <w:pPr>
        <w:rPr>
          <w:rFonts w:ascii="Times" w:hAnsi="Times" w:cs="Times"/>
          <w:color w:val="434343"/>
          <w:sz w:val="28"/>
          <w:szCs w:val="28"/>
        </w:rPr>
      </w:pPr>
    </w:p>
    <w:p w14:paraId="0CAC2398" w14:textId="77777777" w:rsidR="00FC19ED" w:rsidRDefault="00FC19ED" w:rsidP="00FC19ED">
      <w:pPr>
        <w:rPr>
          <w:rFonts w:ascii="Times" w:hAnsi="Times" w:cs="Times"/>
          <w:color w:val="434343"/>
          <w:sz w:val="28"/>
          <w:szCs w:val="28"/>
        </w:rPr>
      </w:pPr>
    </w:p>
    <w:p w14:paraId="2691CA1C" w14:textId="77777777" w:rsidR="00FC19ED" w:rsidRPr="00012A24" w:rsidRDefault="00FC19ED" w:rsidP="00012A24">
      <w:pPr>
        <w:rPr>
          <w:rFonts w:ascii="Times" w:hAnsi="Times" w:cs="Times"/>
          <w:color w:val="434343"/>
          <w:sz w:val="28"/>
          <w:szCs w:val="28"/>
        </w:rPr>
      </w:pPr>
    </w:p>
    <w:sectPr w:rsidR="00FC19ED" w:rsidRPr="00012A24" w:rsidSect="00EA37B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7FC84" w14:textId="77777777" w:rsidR="0092521E" w:rsidRDefault="0092521E" w:rsidP="00C104B4">
      <w:r>
        <w:separator/>
      </w:r>
    </w:p>
  </w:endnote>
  <w:endnote w:type="continuationSeparator" w:id="0">
    <w:p w14:paraId="505155A7" w14:textId="77777777" w:rsidR="0092521E" w:rsidRDefault="0092521E" w:rsidP="00C1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A092A" w14:textId="77777777" w:rsidR="0092521E" w:rsidRDefault="0092521E" w:rsidP="00C104B4">
      <w:r>
        <w:separator/>
      </w:r>
    </w:p>
  </w:footnote>
  <w:footnote w:type="continuationSeparator" w:id="0">
    <w:p w14:paraId="624CF582" w14:textId="77777777" w:rsidR="0092521E" w:rsidRDefault="0092521E" w:rsidP="00C104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BAB70" w14:textId="21C8269D" w:rsidR="0092521E" w:rsidRDefault="0092521E" w:rsidP="00C104B4">
    <w:pPr>
      <w:pStyle w:val="Header"/>
      <w:jc w:val="center"/>
    </w:pPr>
    <w:r>
      <w:rPr>
        <w:noProof/>
      </w:rPr>
      <w:drawing>
        <wp:inline distT="0" distB="0" distL="0" distR="0" wp14:anchorId="167E0D76" wp14:editId="50D3A0AC">
          <wp:extent cx="1595120" cy="679111"/>
          <wp:effectExtent l="0" t="0" r="5080" b="698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5-06-10 at 8.57.21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571" cy="6793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46B630E"/>
    <w:multiLevelType w:val="hybridMultilevel"/>
    <w:tmpl w:val="7A9C4ECC"/>
    <w:lvl w:ilvl="0" w:tplc="26BA0BEA">
      <w:start w:val="20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96714"/>
    <w:multiLevelType w:val="hybridMultilevel"/>
    <w:tmpl w:val="BD5E3BCA"/>
    <w:lvl w:ilvl="0" w:tplc="5642A22A">
      <w:start w:val="2015"/>
      <w:numFmt w:val="bullet"/>
      <w:lvlText w:val="–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4567B"/>
    <w:multiLevelType w:val="hybridMultilevel"/>
    <w:tmpl w:val="5C64F8C4"/>
    <w:lvl w:ilvl="0" w:tplc="6400B8F6">
      <w:start w:val="14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6F"/>
    <w:rsid w:val="00001F30"/>
    <w:rsid w:val="00010647"/>
    <w:rsid w:val="00012A24"/>
    <w:rsid w:val="00036F86"/>
    <w:rsid w:val="000823F2"/>
    <w:rsid w:val="001002CE"/>
    <w:rsid w:val="001227B1"/>
    <w:rsid w:val="0015531E"/>
    <w:rsid w:val="00162430"/>
    <w:rsid w:val="002F61A9"/>
    <w:rsid w:val="00341E6A"/>
    <w:rsid w:val="00360AB2"/>
    <w:rsid w:val="00376C7F"/>
    <w:rsid w:val="003C4714"/>
    <w:rsid w:val="003F59EF"/>
    <w:rsid w:val="00415632"/>
    <w:rsid w:val="0043420F"/>
    <w:rsid w:val="00455CE0"/>
    <w:rsid w:val="00483851"/>
    <w:rsid w:val="00503330"/>
    <w:rsid w:val="00622386"/>
    <w:rsid w:val="006E268B"/>
    <w:rsid w:val="006E5F6F"/>
    <w:rsid w:val="00737DDC"/>
    <w:rsid w:val="00811CB6"/>
    <w:rsid w:val="00866BAF"/>
    <w:rsid w:val="00873831"/>
    <w:rsid w:val="008B5792"/>
    <w:rsid w:val="008F6D3B"/>
    <w:rsid w:val="0092521E"/>
    <w:rsid w:val="00935E81"/>
    <w:rsid w:val="009405AE"/>
    <w:rsid w:val="00965E92"/>
    <w:rsid w:val="00987FE7"/>
    <w:rsid w:val="00A2718B"/>
    <w:rsid w:val="00B163A0"/>
    <w:rsid w:val="00B45C49"/>
    <w:rsid w:val="00BE672A"/>
    <w:rsid w:val="00BF1103"/>
    <w:rsid w:val="00C104B4"/>
    <w:rsid w:val="00C8679C"/>
    <w:rsid w:val="00CB282B"/>
    <w:rsid w:val="00CE4901"/>
    <w:rsid w:val="00CF2BD8"/>
    <w:rsid w:val="00D204DE"/>
    <w:rsid w:val="00D40A8C"/>
    <w:rsid w:val="00DA45A0"/>
    <w:rsid w:val="00DC2EF2"/>
    <w:rsid w:val="00DC6CD0"/>
    <w:rsid w:val="00DD560F"/>
    <w:rsid w:val="00E30BA2"/>
    <w:rsid w:val="00E508DA"/>
    <w:rsid w:val="00E64A28"/>
    <w:rsid w:val="00EA37B6"/>
    <w:rsid w:val="00F26008"/>
    <w:rsid w:val="00F535CA"/>
    <w:rsid w:val="00FC19ED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BA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6F"/>
    <w:pPr>
      <w:ind w:left="720"/>
      <w:contextualSpacing/>
    </w:pPr>
  </w:style>
  <w:style w:type="table" w:styleId="TableGrid">
    <w:name w:val="Table Grid"/>
    <w:basedOn w:val="TableNormal"/>
    <w:uiPriority w:val="59"/>
    <w:rsid w:val="00DC2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E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F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6B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4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4B4"/>
  </w:style>
  <w:style w:type="paragraph" w:styleId="Footer">
    <w:name w:val="footer"/>
    <w:basedOn w:val="Normal"/>
    <w:link w:val="FooterChar"/>
    <w:uiPriority w:val="99"/>
    <w:unhideWhenUsed/>
    <w:rsid w:val="00C104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4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6F"/>
    <w:pPr>
      <w:ind w:left="720"/>
      <w:contextualSpacing/>
    </w:pPr>
  </w:style>
  <w:style w:type="table" w:styleId="TableGrid">
    <w:name w:val="Table Grid"/>
    <w:basedOn w:val="TableNormal"/>
    <w:uiPriority w:val="59"/>
    <w:rsid w:val="00DC2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E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F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6B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4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4B4"/>
  </w:style>
  <w:style w:type="paragraph" w:styleId="Footer">
    <w:name w:val="footer"/>
    <w:basedOn w:val="Normal"/>
    <w:link w:val="FooterChar"/>
    <w:uiPriority w:val="99"/>
    <w:unhideWhenUsed/>
    <w:rsid w:val="00C104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ouldercolorado.gov/newsroom/city-of-boulder-email-lists" TargetMode="External"/><Relationship Id="rId12" Type="http://schemas.openxmlformats.org/officeDocument/2006/relationships/hyperlink" Target="https://www.facebook.com/bouldercolorado.gov?fref=nf" TargetMode="External"/><Relationship Id="rId13" Type="http://schemas.openxmlformats.org/officeDocument/2006/relationships/hyperlink" Target="http://gisweb.bouldercolorado.gov/agswebsites/pds/development-review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bouldercolorado.gov/plan-develop/development-review-projects" TargetMode="External"/><Relationship Id="rId10" Type="http://schemas.openxmlformats.org/officeDocument/2006/relationships/hyperlink" Target="https://www-webapps.bouldercolorado.gov/pds/publicnotice/index.php?caseNumber=LUR2015-000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1253</Words>
  <Characters>7143</Characters>
  <Application>Microsoft Macintosh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Dulchinos</dc:creator>
  <cp:keywords/>
  <dc:description/>
  <cp:lastModifiedBy>Donald Dulchinos</cp:lastModifiedBy>
  <cp:revision>4</cp:revision>
  <dcterms:created xsi:type="dcterms:W3CDTF">2015-06-10T14:56:00Z</dcterms:created>
  <dcterms:modified xsi:type="dcterms:W3CDTF">2015-06-10T15:52:00Z</dcterms:modified>
</cp:coreProperties>
</file>